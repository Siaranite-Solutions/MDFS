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3F3" w:rsidRDefault="00BB18BC">
      <w:pPr>
        <w:rPr>
          <w:rFonts w:cs="Times New Roman"/>
          <w:szCs w:val="24"/>
        </w:rPr>
      </w:pPr>
      <w:r>
        <w:rPr>
          <w:noProof/>
          <w:lang w:bidi="ar-SA"/>
        </w:rPr>
        <mc:AlternateContent>
          <mc:Choice Requires="wps">
            <w:drawing>
              <wp:anchor distT="72390" distB="72390" distL="72390" distR="72390" simplePos="0" relativeHeight="251658240" behindDoc="0" locked="0" layoutInCell="0" allowOverlap="1">
                <wp:simplePos x="0" y="0"/>
                <wp:positionH relativeFrom="column">
                  <wp:posOffset>151130</wp:posOffset>
                </wp:positionH>
                <wp:positionV relativeFrom="paragraph">
                  <wp:posOffset>213995</wp:posOffset>
                </wp:positionV>
                <wp:extent cx="4908550" cy="102616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8550" cy="10261600"/>
                        </a:xfrm>
                        <a:prstGeom prst="rect">
                          <a:avLst/>
                        </a:prstGeom>
                        <a:solidFill>
                          <a:srgbClr val="4472C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C23F3" w:rsidRDefault="003C23F3">
                            <w:pPr>
                              <w:pStyle w:val="Teitl"/>
                              <w:jc w:val="right"/>
                              <w:rPr>
                                <w:rFonts w:cs="Times New Roman"/>
                                <w:szCs w:val="24"/>
                              </w:rPr>
                            </w:pPr>
                            <w:proofErr w:type="spellStart"/>
                            <w:r>
                              <w:rPr>
                                <w:rFonts w:ascii="Times New Roman" w:hAnsi="Times New Roman" w:cs="Times New Roman"/>
                                <w:color w:val="FFFFFF"/>
                                <w:sz w:val="80"/>
                                <w:szCs w:val="24"/>
                              </w:rPr>
                              <w:t>Siaranite</w:t>
                            </w:r>
                            <w:proofErr w:type="spellEnd"/>
                            <w:r>
                              <w:rPr>
                                <w:rFonts w:ascii="Times New Roman" w:hAnsi="Times New Roman" w:cs="Times New Roman"/>
                                <w:color w:val="FFFFFF"/>
                                <w:sz w:val="80"/>
                                <w:szCs w:val="24"/>
                              </w:rPr>
                              <w:t xml:space="preserve"> Disk </w:t>
                            </w:r>
                            <w:r>
                              <w:rPr>
                                <w:rFonts w:ascii="Times New Roman" w:hAnsi="Times New Roman" w:cs="Times New Roman"/>
                                <w:color w:val="FFFFFF"/>
                                <w:sz w:val="80"/>
                                <w:szCs w:val="24"/>
                                <w:lang w:val="en-GB"/>
                              </w:rPr>
                              <w:t>File System</w:t>
                            </w:r>
                          </w:p>
                          <w:p w:rsidR="003C23F3" w:rsidRDefault="003C23F3">
                            <w:pPr>
                              <w:spacing w:before="240"/>
                              <w:ind w:left="720"/>
                              <w:jc w:val="right"/>
                              <w:rPr>
                                <w:rFonts w:cs="Times New Roman"/>
                                <w:color w:val="FFFFFF"/>
                                <w:spacing w:val="-10"/>
                                <w:szCs w:val="24"/>
                              </w:rPr>
                            </w:pPr>
                          </w:p>
                          <w:p w:rsidR="003C23F3" w:rsidRDefault="003C23F3">
                            <w:pPr>
                              <w:spacing w:after="0"/>
                              <w:ind w:left="1009"/>
                              <w:jc w:val="right"/>
                              <w:rPr>
                                <w:rFonts w:cs="Times New Roman"/>
                                <w:spacing w:val="-10"/>
                                <w:szCs w:val="24"/>
                              </w:rPr>
                            </w:pPr>
                            <w:r>
                              <w:rPr>
                                <w:rFonts w:cs="Times New Roman"/>
                                <w:color w:val="FFFFFF"/>
                                <w:spacing w:val="-10"/>
                                <w:sz w:val="21"/>
                                <w:szCs w:val="24"/>
                              </w:rPr>
                              <w:t xml:space="preserve">A block file system written and implemented in C# </w:t>
                            </w:r>
                          </w:p>
                          <w:p w:rsidR="003C23F3" w:rsidRDefault="003C23F3">
                            <w:pPr>
                              <w:spacing w:after="0"/>
                              <w:ind w:left="1009"/>
                              <w:jc w:val="right"/>
                              <w:rPr>
                                <w:rFonts w:cs="Times New Roman"/>
                                <w:spacing w:val="-10"/>
                                <w:szCs w:val="24"/>
                              </w:rPr>
                            </w:pPr>
                            <w:proofErr w:type="gramStart"/>
                            <w:r>
                              <w:rPr>
                                <w:rFonts w:cs="Times New Roman"/>
                                <w:color w:val="FFFFFF"/>
                                <w:spacing w:val="-10"/>
                                <w:sz w:val="21"/>
                                <w:szCs w:val="24"/>
                              </w:rPr>
                              <w:t>primarily</w:t>
                            </w:r>
                            <w:proofErr w:type="gramEnd"/>
                            <w:r>
                              <w:rPr>
                                <w:rFonts w:cs="Times New Roman"/>
                                <w:color w:val="FFFFFF"/>
                                <w:spacing w:val="-10"/>
                                <w:sz w:val="21"/>
                                <w:szCs w:val="24"/>
                              </w:rPr>
                              <w:t xml:space="preserve"> for Cosmos Operating Systems</w:t>
                            </w:r>
                          </w:p>
                        </w:txbxContent>
                      </wps:txbx>
                      <wps:bodyPr rot="0" vert="horz" wrap="square" lIns="274320" tIns="914400" rIns="2743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9pt;margin-top:16.85pt;width:386.5pt;height:808pt;z-index:251658240;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" o:allowincell="f" fillcolor="#4472c4" stroked="f">
                <v:textbox inset="21.6pt,1in,21.6pt">
                  <w:txbxContent>
                    <w:p w:rsidR="003C23F3" w:rsidRDefault="003C23F3">
                      <w:pPr>
                        <w:pStyle w:val="Teitl"/>
                        <w:jc w:val="right"/>
                        <w:rPr>
                          <w:rFonts w:cs="Times New Roman"/>
                          <w:szCs w:val="24"/>
                        </w:rPr>
                      </w:pPr>
                      <w:proofErr w:type="spellStart"/>
                      <w:r>
                        <w:rPr>
                          <w:rFonts w:ascii="Times New Roman" w:hAnsi="Times New Roman" w:cs="Times New Roman"/>
                          <w:color w:val="FFFFFF"/>
                          <w:sz w:val="80"/>
                          <w:szCs w:val="24"/>
                        </w:rPr>
                        <w:t>Siaranite</w:t>
                      </w:r>
                      <w:proofErr w:type="spellEnd"/>
                      <w:r>
                        <w:rPr>
                          <w:rFonts w:ascii="Times New Roman" w:hAnsi="Times New Roman" w:cs="Times New Roman"/>
                          <w:color w:val="FFFFFF"/>
                          <w:sz w:val="80"/>
                          <w:szCs w:val="24"/>
                        </w:rPr>
                        <w:t xml:space="preserve"> Disk </w:t>
                      </w:r>
                      <w:r>
                        <w:rPr>
                          <w:rFonts w:ascii="Times New Roman" w:hAnsi="Times New Roman" w:cs="Times New Roman"/>
                          <w:color w:val="FFFFFF"/>
                          <w:sz w:val="80"/>
                          <w:szCs w:val="24"/>
                          <w:lang w:val="en-GB"/>
                        </w:rPr>
                        <w:t>File System</w:t>
                      </w:r>
                    </w:p>
                    <w:p w:rsidR="003C23F3" w:rsidRDefault="003C23F3">
                      <w:pPr>
                        <w:spacing w:before="240"/>
                        <w:ind w:left="720"/>
                        <w:jc w:val="right"/>
                        <w:rPr>
                          <w:rFonts w:cs="Times New Roman"/>
                          <w:color w:val="FFFFFF"/>
                          <w:spacing w:val="-10"/>
                          <w:szCs w:val="24"/>
                        </w:rPr>
                      </w:pPr>
                    </w:p>
                    <w:p w:rsidR="003C23F3" w:rsidRDefault="003C23F3">
                      <w:pPr>
                        <w:spacing w:after="0"/>
                        <w:ind w:left="1009"/>
                        <w:jc w:val="right"/>
                        <w:rPr>
                          <w:rFonts w:cs="Times New Roman"/>
                          <w:spacing w:val="-10"/>
                          <w:szCs w:val="24"/>
                        </w:rPr>
                      </w:pPr>
                      <w:r>
                        <w:rPr>
                          <w:rFonts w:cs="Times New Roman"/>
                          <w:color w:val="FFFFFF"/>
                          <w:spacing w:val="-10"/>
                          <w:sz w:val="21"/>
                          <w:szCs w:val="24"/>
                        </w:rPr>
                        <w:t xml:space="preserve">A block file system written and implemented in C# </w:t>
                      </w:r>
                    </w:p>
                    <w:p w:rsidR="003C23F3" w:rsidRDefault="003C23F3">
                      <w:pPr>
                        <w:spacing w:after="0"/>
                        <w:ind w:left="1009"/>
                        <w:jc w:val="right"/>
                        <w:rPr>
                          <w:rFonts w:cs="Times New Roman"/>
                          <w:spacing w:val="-10"/>
                          <w:szCs w:val="24"/>
                        </w:rPr>
                      </w:pPr>
                      <w:proofErr w:type="gramStart"/>
                      <w:r>
                        <w:rPr>
                          <w:rFonts w:cs="Times New Roman"/>
                          <w:color w:val="FFFFFF"/>
                          <w:spacing w:val="-10"/>
                          <w:sz w:val="21"/>
                          <w:szCs w:val="24"/>
                        </w:rPr>
                        <w:t>primarily</w:t>
                      </w:r>
                      <w:proofErr w:type="gramEnd"/>
                      <w:r>
                        <w:rPr>
                          <w:rFonts w:cs="Times New Roman"/>
                          <w:color w:val="FFFFFF"/>
                          <w:spacing w:val="-10"/>
                          <w:sz w:val="21"/>
                          <w:szCs w:val="24"/>
                        </w:rPr>
                        <w:t xml:space="preserve"> for Cosmos Operating Systems</w:t>
                      </w:r>
                    </w:p>
                  </w:txbxContent>
                </v:textbox>
              </v:shape>
            </w:pict>
          </mc:Fallback>
        </mc:AlternateContent>
      </w:r>
      <w:r>
        <w:rPr>
          <w:noProof/>
          <w:lang w:bidi="ar-SA"/>
        </w:rPr>
        <mc:AlternateContent>
          <mc:Choice Requires="wps">
            <w:drawing>
              <wp:anchor distT="72390" distB="72390" distL="72390" distR="72390" simplePos="0" relativeHeight="251659264" behindDoc="0" locked="0" layoutInCell="0" allowOverlap="1">
                <wp:simplePos x="0" y="0"/>
                <wp:positionH relativeFrom="column">
                  <wp:posOffset>5099685</wp:posOffset>
                </wp:positionH>
                <wp:positionV relativeFrom="paragraph">
                  <wp:posOffset>213995</wp:posOffset>
                </wp:positionV>
                <wp:extent cx="2243455" cy="1026160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3455" cy="10261600"/>
                        </a:xfrm>
                        <a:prstGeom prst="rect">
                          <a:avLst/>
                        </a:prstGeom>
                        <a:solidFill>
                          <a:srgbClr val="44546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C23F3" w:rsidRDefault="003C23F3">
                            <w:pPr>
                              <w:pStyle w:val="Isdeitl"/>
                              <w:rPr>
                                <w:rFonts w:cs="Times New Roman"/>
                                <w:szCs w:val="24"/>
                              </w:rPr>
                            </w:pPr>
                            <w:r>
                              <w:rPr>
                                <w:rFonts w:ascii="Times New Roman" w:hAnsi="Times New Roman" w:cs="Times New Roman"/>
                                <w:color w:val="FFFFFF"/>
                                <w:szCs w:val="24"/>
                              </w:rPr>
                              <w:t xml:space="preserve">SDFS </w:t>
                            </w:r>
                            <w:r>
                              <w:rPr>
                                <w:rFonts w:ascii="Times New Roman" w:hAnsi="Times New Roman" w:cs="Times New Roman"/>
                                <w:color w:val="FFFFFF"/>
                                <w:szCs w:val="24"/>
                              </w:rPr>
                              <w:tab/>
                            </w:r>
                            <w:r>
                              <w:rPr>
                                <w:rFonts w:ascii="Times New Roman" w:hAnsi="Times New Roman" w:cs="Times New Roman"/>
                                <w:color w:val="FFFFFF"/>
                                <w:szCs w:val="24"/>
                              </w:rPr>
                              <w:tab/>
                              <w:t>Version 0.0.1 Specification Version 1.0.0</w:t>
                            </w:r>
                          </w:p>
                        </w:txbxContent>
                      </wps:txbx>
                      <wps:bodyPr rot="0" vert="horz" wrap="square" lIns="182880" tIns="45720" rIns="18288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401.55pt;margin-top:16.85pt;width:176.65pt;height:808pt;z-index:251659264;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" o:allowincell="f" fillcolor="#44546a" stroked="f">
                <v:textbox inset="14.4pt,,14.4pt">
                  <w:txbxContent>
                    <w:p w:rsidR="003C23F3" w:rsidRDefault="003C23F3">
                      <w:pPr>
                        <w:pStyle w:val="Isdeitl"/>
                        <w:rPr>
                          <w:rFonts w:cs="Times New Roman"/>
                          <w:szCs w:val="24"/>
                        </w:rPr>
                      </w:pPr>
                      <w:r>
                        <w:rPr>
                          <w:rFonts w:ascii="Times New Roman" w:hAnsi="Times New Roman" w:cs="Times New Roman"/>
                          <w:color w:val="FFFFFF"/>
                          <w:szCs w:val="24"/>
                        </w:rPr>
                        <w:t xml:space="preserve">SDFS </w:t>
                      </w:r>
                      <w:r>
                        <w:rPr>
                          <w:rFonts w:ascii="Times New Roman" w:hAnsi="Times New Roman" w:cs="Times New Roman"/>
                          <w:color w:val="FFFFFF"/>
                          <w:szCs w:val="24"/>
                        </w:rPr>
                        <w:tab/>
                      </w:r>
                      <w:r>
                        <w:rPr>
                          <w:rFonts w:ascii="Times New Roman" w:hAnsi="Times New Roman" w:cs="Times New Roman"/>
                          <w:color w:val="FFFFFF"/>
                          <w:szCs w:val="24"/>
                        </w:rPr>
                        <w:tab/>
                        <w:t>Version 0.0.1 Specification Version 1.0.0</w:t>
                      </w:r>
                    </w:p>
                  </w:txbxContent>
                </v:textbox>
              </v:shape>
            </w:pict>
          </mc:Fallback>
        </mc:AlternateContent>
      </w:r>
      <w:r w:rsidR="003C23F3">
        <w:rPr>
          <w:rFonts w:cs="Times New Roman"/>
          <w:szCs w:val="24"/>
        </w:rPr>
        <w:t xml:space="preserve"> </w:t>
      </w:r>
    </w:p>
    <w:p w:rsidR="003C23F3" w:rsidRDefault="003C23F3">
      <w:pPr>
        <w:rPr>
          <w:rFonts w:cs="Times New Roman"/>
          <w:szCs w:val="24"/>
        </w:rPr>
      </w:pPr>
    </w:p>
    <w:p w:rsidR="003C23F3" w:rsidRDefault="003C23F3">
      <w:pPr>
        <w:pageBreakBefore/>
        <w:rPr>
          <w:rFonts w:cs="Times New Roman"/>
          <w:szCs w:val="24"/>
        </w:rPr>
      </w:pPr>
    </w:p>
    <w:p w:rsidR="003C23F3" w:rsidRDefault="003C23F3">
      <w:pPr>
        <w:pStyle w:val="Pennawd1"/>
        <w:rPr>
          <w:rFonts w:cs="Times New Roman"/>
          <w:szCs w:val="24"/>
        </w:rPr>
      </w:pPr>
      <w:r>
        <w:rPr>
          <w:rFonts w:ascii="Times New Roman" w:hAnsi="Times New Roman" w:cs="Times New Roman"/>
          <w:szCs w:val="24"/>
        </w:rPr>
        <w:t>Table of contents</w:t>
      </w:r>
    </w:p>
    <w:p w:rsidR="003C23F3" w:rsidRDefault="003C23F3">
      <w:pPr>
        <w:rPr>
          <w:rFonts w:cs="Times New Roman"/>
          <w:szCs w:val="24"/>
        </w:rPr>
      </w:pPr>
    </w:p>
    <w:p w:rsidR="003C23F3" w:rsidRDefault="003C4572">
      <w:pPr>
        <w:pStyle w:val="ListParagraph"/>
        <w:numPr>
          <w:ilvl w:val="0"/>
          <w:numId w:val="2"/>
        </w:numPr>
        <w:ind w:left="1440"/>
        <w:rPr>
          <w:rFonts w:cs="Times New Roman"/>
          <w:szCs w:val="24"/>
        </w:rPr>
      </w:pPr>
      <w:hyperlink w:anchor="_How_to_use" w:history="1">
        <w:r w:rsidR="003C23F3">
          <w:rPr>
            <w:rStyle w:val="CysylltiadRhyngrwyd"/>
            <w:rFonts w:eastAsiaTheme="minorEastAsia"/>
            <w:szCs w:val="24"/>
          </w:rPr>
          <w:t>How to use this document</w:t>
        </w:r>
      </w:hyperlink>
    </w:p>
    <w:p w:rsidR="003C23F3" w:rsidRDefault="003C4572">
      <w:pPr>
        <w:pStyle w:val="ListParagraph"/>
        <w:numPr>
          <w:ilvl w:val="0"/>
          <w:numId w:val="2"/>
        </w:numPr>
        <w:ind w:left="1440"/>
        <w:rPr>
          <w:rFonts w:cs="Times New Roman"/>
          <w:szCs w:val="24"/>
        </w:rPr>
      </w:pPr>
      <w:hyperlink w:anchor="_About_SDFS" w:history="1">
        <w:r w:rsidR="003C23F3">
          <w:rPr>
            <w:rStyle w:val="CysylltiadRhyngrwyd"/>
            <w:rFonts w:eastAsiaTheme="minorEastAsia"/>
            <w:szCs w:val="24"/>
          </w:rPr>
          <w:t>Abo</w:t>
        </w:r>
        <w:r w:rsidR="003C23F3">
          <w:rPr>
            <w:rStyle w:val="CysylltiadRhyngrwyd"/>
            <w:rFonts w:eastAsiaTheme="minorEastAsia"/>
            <w:szCs w:val="24"/>
          </w:rPr>
          <w:t>u</w:t>
        </w:r>
        <w:r w:rsidR="003C23F3">
          <w:rPr>
            <w:rStyle w:val="CysylltiadRhyngrwyd"/>
            <w:rFonts w:eastAsiaTheme="minorEastAsia"/>
            <w:szCs w:val="24"/>
          </w:rPr>
          <w:t>t SDFS</w:t>
        </w:r>
      </w:hyperlink>
    </w:p>
    <w:p w:rsidR="003C23F3" w:rsidRDefault="003C4572">
      <w:pPr>
        <w:pStyle w:val="ListParagraph"/>
        <w:numPr>
          <w:ilvl w:val="0"/>
          <w:numId w:val="2"/>
        </w:numPr>
        <w:ind w:left="1440"/>
        <w:rPr>
          <w:rFonts w:cs="Times New Roman"/>
          <w:szCs w:val="24"/>
        </w:rPr>
      </w:pPr>
      <w:hyperlink w:anchor="_Existing_projects_using" w:history="1">
        <w:r w:rsidR="003C23F3">
          <w:rPr>
            <w:rStyle w:val="CysylltiadRhyngrwyd"/>
            <w:rFonts w:eastAsiaTheme="minorEastAsia"/>
            <w:szCs w:val="24"/>
          </w:rPr>
          <w:t>Existing projects using SDFS / SDFS-Compliant Operating System projects</w:t>
        </w:r>
      </w:hyperlink>
    </w:p>
    <w:p w:rsidR="003C23F3" w:rsidRDefault="003C4572">
      <w:pPr>
        <w:pStyle w:val="ListParagraph"/>
        <w:numPr>
          <w:ilvl w:val="0"/>
          <w:numId w:val="2"/>
        </w:numPr>
        <w:ind w:left="1440"/>
        <w:rPr>
          <w:rFonts w:cs="Times New Roman"/>
          <w:szCs w:val="24"/>
        </w:rPr>
      </w:pPr>
      <w:hyperlink w:anchor="_Objects" w:history="1">
        <w:r w:rsidR="003C23F3">
          <w:rPr>
            <w:rStyle w:val="CysylltiadRhyngrwyd"/>
            <w:rFonts w:eastAsiaTheme="minorEastAsia"/>
            <w:szCs w:val="24"/>
          </w:rPr>
          <w:t>Obj</w:t>
        </w:r>
        <w:r w:rsidR="003C23F3">
          <w:rPr>
            <w:rStyle w:val="CysylltiadRhyngrwyd"/>
            <w:rFonts w:eastAsiaTheme="minorEastAsia"/>
            <w:szCs w:val="24"/>
          </w:rPr>
          <w:t>e</w:t>
        </w:r>
        <w:r w:rsidR="003C23F3">
          <w:rPr>
            <w:rStyle w:val="CysylltiadRhyngrwyd"/>
            <w:rFonts w:eastAsiaTheme="minorEastAsia"/>
            <w:szCs w:val="24"/>
          </w:rPr>
          <w:t>cts</w:t>
        </w:r>
      </w:hyperlink>
    </w:p>
    <w:p w:rsidR="003C23F3" w:rsidRDefault="003C4572">
      <w:pPr>
        <w:pStyle w:val="ListParagraph"/>
        <w:numPr>
          <w:ilvl w:val="0"/>
          <w:numId w:val="2"/>
        </w:numPr>
        <w:ind w:left="1440"/>
        <w:rPr>
          <w:rFonts w:cs="Times New Roman"/>
          <w:szCs w:val="24"/>
        </w:rPr>
      </w:pPr>
      <w:hyperlink w:anchor="_Methods" w:history="1">
        <w:r w:rsidR="003C23F3">
          <w:rPr>
            <w:rStyle w:val="CysylltiadRhyngrwyd"/>
            <w:rFonts w:eastAsiaTheme="minorEastAsia"/>
            <w:szCs w:val="24"/>
          </w:rPr>
          <w:t>Methods</w:t>
        </w:r>
      </w:hyperlink>
    </w:p>
    <w:p w:rsidR="003C23F3" w:rsidRDefault="003C4572">
      <w:pPr>
        <w:pStyle w:val="ListParagraph"/>
        <w:numPr>
          <w:ilvl w:val="0"/>
          <w:numId w:val="2"/>
        </w:numPr>
        <w:ind w:left="1440"/>
        <w:rPr>
          <w:rFonts w:cs="Times New Roman"/>
          <w:szCs w:val="24"/>
        </w:rPr>
      </w:pPr>
      <w:hyperlink w:anchor="_Properties" w:history="1">
        <w:r w:rsidR="003C23F3">
          <w:rPr>
            <w:rStyle w:val="CysylltiadRhyngrwyd"/>
            <w:rFonts w:eastAsiaTheme="minorEastAsia"/>
            <w:szCs w:val="24"/>
          </w:rPr>
          <w:t>Properties</w:t>
        </w:r>
      </w:hyperlink>
    </w:p>
    <w:p w:rsidR="003C23F3" w:rsidRDefault="003C4572">
      <w:pPr>
        <w:pStyle w:val="ListParagraph"/>
        <w:numPr>
          <w:ilvl w:val="0"/>
          <w:numId w:val="2"/>
        </w:numPr>
        <w:ind w:left="1440"/>
        <w:rPr>
          <w:rFonts w:cs="Times New Roman"/>
          <w:szCs w:val="24"/>
        </w:rPr>
      </w:pPr>
      <w:hyperlink w:anchor="_How_to_use_1" w:history="1">
        <w:r w:rsidR="003C23F3">
          <w:rPr>
            <w:rStyle w:val="CysylltiadRhyngrwyd"/>
            <w:rFonts w:eastAsiaTheme="minorEastAsia"/>
            <w:szCs w:val="24"/>
          </w:rPr>
          <w:t>How to use the source code</w:t>
        </w:r>
      </w:hyperlink>
    </w:p>
    <w:p w:rsidR="003C23F3" w:rsidRDefault="003C4572">
      <w:pPr>
        <w:pStyle w:val="ListParagraph"/>
        <w:numPr>
          <w:ilvl w:val="0"/>
          <w:numId w:val="2"/>
        </w:numPr>
        <w:ind w:left="1440"/>
        <w:rPr>
          <w:rFonts w:cs="Times New Roman"/>
          <w:szCs w:val="24"/>
        </w:rPr>
      </w:pPr>
      <w:hyperlink w:anchor="_Source_Directory_Structure" w:history="1">
        <w:r w:rsidR="003C23F3">
          <w:rPr>
            <w:rStyle w:val="CysylltiadRhyngrwyd"/>
            <w:rFonts w:eastAsiaTheme="minorEastAsia"/>
            <w:szCs w:val="24"/>
          </w:rPr>
          <w:t>Source Directory Structu</w:t>
        </w:r>
        <w:r w:rsidR="003C23F3">
          <w:rPr>
            <w:rStyle w:val="CysylltiadRhyngrwyd"/>
            <w:rFonts w:eastAsiaTheme="minorEastAsia"/>
            <w:szCs w:val="24"/>
          </w:rPr>
          <w:t>r</w:t>
        </w:r>
        <w:r w:rsidR="003C23F3">
          <w:rPr>
            <w:rStyle w:val="CysylltiadRhyngrwyd"/>
            <w:rFonts w:eastAsiaTheme="minorEastAsia"/>
            <w:szCs w:val="24"/>
          </w:rPr>
          <w:t>e</w:t>
        </w:r>
      </w:hyperlink>
    </w:p>
    <w:p w:rsidR="003C23F3" w:rsidRDefault="003C23F3">
      <w:pPr>
        <w:pStyle w:val="ListParagraph"/>
        <w:numPr>
          <w:ilvl w:val="0"/>
          <w:numId w:val="2"/>
        </w:numPr>
        <w:ind w:left="1440"/>
        <w:rPr>
          <w:rFonts w:cs="Times New Roman"/>
          <w:szCs w:val="24"/>
        </w:rPr>
      </w:pPr>
      <w:r>
        <w:rPr>
          <w:rStyle w:val="CysylltiadRhyngrwyd"/>
          <w:rFonts w:eastAsiaTheme="minorEastAsia"/>
          <w:szCs w:val="24"/>
        </w:rPr>
        <w:t>About this document</w:t>
      </w:r>
    </w:p>
    <w:p w:rsidR="003C23F3" w:rsidRDefault="003C4572">
      <w:pPr>
        <w:pStyle w:val="ListParagraph"/>
        <w:numPr>
          <w:ilvl w:val="0"/>
          <w:numId w:val="2"/>
        </w:numPr>
        <w:ind w:left="1440"/>
        <w:rPr>
          <w:rFonts w:cs="Times New Roman"/>
          <w:szCs w:val="24"/>
        </w:rPr>
      </w:pPr>
      <w:hyperlink w:anchor="_Licencing_Information" w:history="1">
        <w:r w:rsidR="003C23F3">
          <w:rPr>
            <w:rStyle w:val="CysylltiadRhyngrwyd"/>
            <w:rFonts w:eastAsiaTheme="minorEastAsia"/>
            <w:szCs w:val="24"/>
          </w:rPr>
          <w:t>Licensin</w:t>
        </w:r>
        <w:r w:rsidR="003C23F3">
          <w:rPr>
            <w:rStyle w:val="CysylltiadRhyngrwyd"/>
            <w:rFonts w:eastAsiaTheme="minorEastAsia"/>
            <w:szCs w:val="24"/>
          </w:rPr>
          <w:t>g</w:t>
        </w:r>
        <w:r w:rsidR="003C23F3">
          <w:rPr>
            <w:rStyle w:val="CysylltiadRhyngrwyd"/>
            <w:rFonts w:eastAsiaTheme="minorEastAsia"/>
            <w:szCs w:val="24"/>
          </w:rPr>
          <w:t xml:space="preserve"> Information</w:t>
        </w:r>
      </w:hyperlink>
    </w:p>
    <w:p w:rsidR="003C23F3" w:rsidRDefault="003C23F3">
      <w:pPr>
        <w:pStyle w:val="ListParagraph"/>
        <w:ind w:left="0"/>
        <w:rPr>
          <w:rFonts w:cs="Times New Roman"/>
          <w:szCs w:val="24"/>
        </w:rPr>
      </w:pPr>
    </w:p>
    <w:p w:rsidR="003C23F3" w:rsidRDefault="003C23F3">
      <w:pPr>
        <w:pStyle w:val="ListParagraph"/>
        <w:rPr>
          <w:rFonts w:cs="Times New Roman"/>
          <w:szCs w:val="24"/>
        </w:rPr>
      </w:pPr>
    </w:p>
    <w:p w:rsidR="003C23F3" w:rsidRDefault="003C23F3">
      <w:pPr>
        <w:pStyle w:val="ListParagraph"/>
        <w:rPr>
          <w:rFonts w:cs="Times New Roman"/>
          <w:szCs w:val="24"/>
        </w:rPr>
      </w:pPr>
    </w:p>
    <w:p w:rsidR="003C23F3" w:rsidRDefault="003C23F3">
      <w:pPr>
        <w:pStyle w:val="ListParagraph"/>
        <w:rPr>
          <w:rFonts w:cs="Times New Roman"/>
          <w:szCs w:val="24"/>
        </w:rPr>
      </w:pPr>
    </w:p>
    <w:p w:rsidR="003C23F3" w:rsidRDefault="003C23F3">
      <w:pPr>
        <w:pStyle w:val="ListParagraph"/>
        <w:rPr>
          <w:rFonts w:cs="Times New Roman"/>
          <w:szCs w:val="24"/>
        </w:rPr>
      </w:pPr>
    </w:p>
    <w:p w:rsidR="003C23F3" w:rsidRDefault="003C23F3">
      <w:pPr>
        <w:pStyle w:val="ListParagraph"/>
        <w:rPr>
          <w:rFonts w:cs="Times New Roman"/>
          <w:szCs w:val="24"/>
        </w:rPr>
      </w:pPr>
    </w:p>
    <w:p w:rsidR="003C23F3" w:rsidRDefault="003C23F3">
      <w:pPr>
        <w:pStyle w:val="ListParagraph"/>
        <w:rPr>
          <w:rFonts w:cs="Times New Roman"/>
          <w:szCs w:val="24"/>
        </w:rPr>
      </w:pPr>
    </w:p>
    <w:p w:rsidR="003C23F3" w:rsidRDefault="003C23F3">
      <w:pPr>
        <w:pStyle w:val="ListParagraph"/>
        <w:rPr>
          <w:rFonts w:cs="Times New Roman"/>
          <w:szCs w:val="24"/>
        </w:rPr>
      </w:pPr>
    </w:p>
    <w:p w:rsidR="003C23F3" w:rsidRDefault="003C23F3">
      <w:pPr>
        <w:pStyle w:val="ListParagraph"/>
        <w:rPr>
          <w:rFonts w:cs="Times New Roman"/>
          <w:szCs w:val="24"/>
        </w:rPr>
      </w:pPr>
    </w:p>
    <w:p w:rsidR="003C23F3" w:rsidRDefault="003C23F3">
      <w:pPr>
        <w:pStyle w:val="ListParagraph"/>
        <w:rPr>
          <w:rFonts w:cs="Times New Roman"/>
          <w:szCs w:val="24"/>
        </w:rPr>
      </w:pPr>
    </w:p>
    <w:p w:rsidR="003C23F3" w:rsidRDefault="003C23F3">
      <w:pPr>
        <w:pStyle w:val="ListParagraph"/>
        <w:rPr>
          <w:rFonts w:cs="Times New Roman"/>
          <w:szCs w:val="24"/>
        </w:rPr>
      </w:pPr>
    </w:p>
    <w:p w:rsidR="003C23F3" w:rsidRDefault="003C23F3">
      <w:pPr>
        <w:pStyle w:val="ListParagraph"/>
        <w:rPr>
          <w:rFonts w:cs="Times New Roman"/>
          <w:szCs w:val="24"/>
        </w:rPr>
      </w:pPr>
    </w:p>
    <w:p w:rsidR="003C23F3" w:rsidRDefault="003C23F3">
      <w:pPr>
        <w:pStyle w:val="ListParagraph"/>
        <w:rPr>
          <w:rFonts w:cs="Times New Roman"/>
          <w:szCs w:val="24"/>
        </w:rPr>
      </w:pPr>
    </w:p>
    <w:p w:rsidR="003C4572" w:rsidRDefault="003C4572">
      <w:pPr>
        <w:pStyle w:val="ListParagraph"/>
        <w:rPr>
          <w:rFonts w:cs="Times New Roman"/>
          <w:szCs w:val="24"/>
        </w:rPr>
      </w:pPr>
    </w:p>
    <w:p w:rsidR="003C4572" w:rsidRDefault="003C4572">
      <w:pPr>
        <w:pStyle w:val="ListParagraph"/>
        <w:rPr>
          <w:rFonts w:cs="Times New Roman"/>
          <w:szCs w:val="24"/>
        </w:rPr>
      </w:pPr>
    </w:p>
    <w:p w:rsidR="003C4572" w:rsidRDefault="003C4572">
      <w:pPr>
        <w:pStyle w:val="ListParagraph"/>
        <w:rPr>
          <w:rFonts w:cs="Times New Roman"/>
          <w:szCs w:val="24"/>
        </w:rPr>
      </w:pPr>
    </w:p>
    <w:p w:rsidR="003C23F3" w:rsidRDefault="003C23F3">
      <w:pPr>
        <w:pStyle w:val="ListParagraph"/>
        <w:rPr>
          <w:rFonts w:cs="Times New Roman"/>
          <w:szCs w:val="24"/>
        </w:rPr>
      </w:pPr>
    </w:p>
    <w:p w:rsidR="003C23F3" w:rsidRDefault="003C23F3">
      <w:pPr>
        <w:pStyle w:val="Pennawd1"/>
        <w:rPr>
          <w:rFonts w:cs="Times New Roman"/>
          <w:szCs w:val="24"/>
        </w:rPr>
      </w:pPr>
      <w:bookmarkStart w:id="0" w:name="_How_to_use"/>
      <w:bookmarkEnd w:id="0"/>
      <w:r>
        <w:rPr>
          <w:rFonts w:cs="Times New Roman"/>
          <w:szCs w:val="24"/>
        </w:rPr>
        <w:t>How to use this document</w:t>
      </w:r>
    </w:p>
    <w:p w:rsidR="003C23F3" w:rsidRDefault="003C23F3">
      <w:pPr>
        <w:rPr>
          <w:rFonts w:cs="Times New Roman"/>
          <w:szCs w:val="24"/>
        </w:rPr>
      </w:pPr>
      <w:r>
        <w:rPr>
          <w:rFonts w:cs="Times New Roman"/>
          <w:szCs w:val="24"/>
        </w:rPr>
        <w:t xml:space="preserve">This document will be the main piece of documentation to be used when implementing the </w:t>
      </w:r>
      <w:proofErr w:type="spellStart"/>
      <w:r>
        <w:rPr>
          <w:rFonts w:cs="Times New Roman"/>
          <w:szCs w:val="24"/>
        </w:rPr>
        <w:t>Siaranite</w:t>
      </w:r>
      <w:proofErr w:type="spellEnd"/>
      <w:r>
        <w:rPr>
          <w:rFonts w:cs="Times New Roman"/>
          <w:szCs w:val="24"/>
        </w:rPr>
        <w:t xml:space="preserve"> Disk </w:t>
      </w:r>
      <w:proofErr w:type="spellStart"/>
      <w:r w:rsidR="00A2281A">
        <w:rPr>
          <w:rFonts w:cs="Times New Roman"/>
          <w:szCs w:val="24"/>
        </w:rPr>
        <w:t>FileSystem</w:t>
      </w:r>
      <w:proofErr w:type="spellEnd"/>
      <w:r>
        <w:rPr>
          <w:rFonts w:cs="Times New Roman"/>
          <w:szCs w:val="24"/>
        </w:rPr>
        <w:t xml:space="preserve"> in your operating system or software project. There will be some places where terms will be abbreviated, and their definitions/meaning will be stated in this section.</w:t>
      </w:r>
    </w:p>
    <w:p w:rsidR="003C23F3" w:rsidRDefault="003C23F3">
      <w:pPr>
        <w:numPr>
          <w:ilvl w:val="0"/>
          <w:numId w:val="3"/>
        </w:numPr>
        <w:rPr>
          <w:rFonts w:cs="Times New Roman"/>
          <w:szCs w:val="24"/>
        </w:rPr>
      </w:pPr>
      <w:r>
        <w:rPr>
          <w:rFonts w:cs="Times New Roman"/>
          <w:szCs w:val="24"/>
        </w:rPr>
        <w:t xml:space="preserve">SDFS - </w:t>
      </w:r>
      <w:proofErr w:type="spellStart"/>
      <w:r>
        <w:rPr>
          <w:rFonts w:cs="Times New Roman"/>
          <w:szCs w:val="24"/>
        </w:rPr>
        <w:t>Siaranite</w:t>
      </w:r>
      <w:proofErr w:type="spellEnd"/>
      <w:r>
        <w:rPr>
          <w:rFonts w:cs="Times New Roman"/>
          <w:szCs w:val="24"/>
        </w:rPr>
        <w:t xml:space="preserve"> Disk File System</w:t>
      </w:r>
    </w:p>
    <w:p w:rsidR="003C23F3" w:rsidRDefault="003C23F3">
      <w:pPr>
        <w:numPr>
          <w:ilvl w:val="1"/>
          <w:numId w:val="3"/>
        </w:numPr>
        <w:rPr>
          <w:rFonts w:cs="Times New Roman"/>
          <w:szCs w:val="24"/>
        </w:rPr>
      </w:pPr>
      <w:r>
        <w:rPr>
          <w:rFonts w:cs="Times New Roman"/>
          <w:szCs w:val="24"/>
        </w:rPr>
        <w:t xml:space="preserve">The </w:t>
      </w:r>
      <w:proofErr w:type="spellStart"/>
      <w:r>
        <w:rPr>
          <w:rFonts w:cs="Times New Roman"/>
          <w:szCs w:val="24"/>
        </w:rPr>
        <w:t>Siar</w:t>
      </w:r>
      <w:r w:rsidR="00A2281A">
        <w:rPr>
          <w:rFonts w:cs="Times New Roman"/>
          <w:szCs w:val="24"/>
        </w:rPr>
        <w:t>anite</w:t>
      </w:r>
      <w:proofErr w:type="spellEnd"/>
      <w:r w:rsidR="00A2281A">
        <w:rPr>
          <w:rFonts w:cs="Times New Roman"/>
          <w:szCs w:val="24"/>
        </w:rPr>
        <w:t xml:space="preserve"> Disk File System is this </w:t>
      </w:r>
      <w:proofErr w:type="spellStart"/>
      <w:r w:rsidR="00A2281A">
        <w:rPr>
          <w:rFonts w:cs="Times New Roman"/>
          <w:szCs w:val="24"/>
        </w:rPr>
        <w:t>FileSystem</w:t>
      </w:r>
      <w:proofErr w:type="spellEnd"/>
      <w:r>
        <w:rPr>
          <w:rFonts w:cs="Times New Roman"/>
          <w:szCs w:val="24"/>
        </w:rPr>
        <w:t>, its implementation and according documentation.</w:t>
      </w:r>
      <w:r w:rsidR="00A2281A">
        <w:rPr>
          <w:rFonts w:cs="Times New Roman"/>
          <w:szCs w:val="24"/>
        </w:rPr>
        <w:t xml:space="preserve"> SDFS </w:t>
      </w:r>
      <w:r w:rsidR="00A2281A" w:rsidRPr="00A2281A">
        <w:rPr>
          <w:rFonts w:cs="Times New Roman"/>
          <w:szCs w:val="24"/>
        </w:rPr>
        <w:t xml:space="preserve">is being maintained cooperatively by </w:t>
      </w:r>
      <w:proofErr w:type="spellStart"/>
      <w:r w:rsidR="00A2281A" w:rsidRPr="00A2281A">
        <w:rPr>
          <w:rFonts w:cs="Times New Roman"/>
          <w:szCs w:val="24"/>
        </w:rPr>
        <w:t>Siaranite</w:t>
      </w:r>
      <w:proofErr w:type="spellEnd"/>
      <w:r w:rsidR="00A2281A" w:rsidRPr="00A2281A">
        <w:rPr>
          <w:rFonts w:cs="Times New Roman"/>
          <w:szCs w:val="24"/>
        </w:rPr>
        <w:t xml:space="preserve"> Solutions, Aura Systems, and its contributors.</w:t>
      </w:r>
    </w:p>
    <w:p w:rsidR="003C23F3" w:rsidRDefault="003C23F3">
      <w:pPr>
        <w:numPr>
          <w:ilvl w:val="0"/>
          <w:numId w:val="3"/>
        </w:numPr>
        <w:rPr>
          <w:rFonts w:cs="Times New Roman"/>
          <w:szCs w:val="24"/>
        </w:rPr>
      </w:pPr>
      <w:r>
        <w:rPr>
          <w:rFonts w:cs="Times New Roman"/>
          <w:szCs w:val="24"/>
        </w:rPr>
        <w:t>Cosmos – C# Open Source Managed Operating System</w:t>
      </w:r>
    </w:p>
    <w:p w:rsidR="003C23F3" w:rsidRDefault="003C23F3">
      <w:pPr>
        <w:numPr>
          <w:ilvl w:val="1"/>
          <w:numId w:val="3"/>
        </w:numPr>
        <w:rPr>
          <w:rFonts w:cs="Times New Roman"/>
          <w:szCs w:val="24"/>
        </w:rPr>
      </w:pPr>
      <w:r>
        <w:rPr>
          <w:rFonts w:cs="Times New Roman"/>
          <w:szCs w:val="24"/>
        </w:rPr>
        <w:t>The operating system development project upon which SDFS is built.</w:t>
      </w:r>
    </w:p>
    <w:p w:rsidR="003C23F3" w:rsidRDefault="003C23F3">
      <w:pPr>
        <w:numPr>
          <w:ilvl w:val="0"/>
          <w:numId w:val="3"/>
        </w:numPr>
        <w:rPr>
          <w:rFonts w:cs="Times New Roman"/>
          <w:szCs w:val="24"/>
        </w:rPr>
      </w:pPr>
      <w:proofErr w:type="spellStart"/>
      <w:r>
        <w:rPr>
          <w:rFonts w:cs="Times New Roman"/>
          <w:szCs w:val="24"/>
        </w:rPr>
        <w:t>Medli</w:t>
      </w:r>
      <w:proofErr w:type="spellEnd"/>
      <w:r>
        <w:rPr>
          <w:rFonts w:cs="Times New Roman"/>
          <w:szCs w:val="24"/>
        </w:rPr>
        <w:t xml:space="preserve"> OS </w:t>
      </w:r>
    </w:p>
    <w:p w:rsidR="003C23F3" w:rsidRDefault="003C23F3">
      <w:pPr>
        <w:numPr>
          <w:ilvl w:val="1"/>
          <w:numId w:val="3"/>
        </w:numPr>
        <w:rPr>
          <w:rFonts w:cs="Times New Roman"/>
          <w:szCs w:val="24"/>
        </w:rPr>
      </w:pPr>
      <w:r>
        <w:rPr>
          <w:rFonts w:cs="Times New Roman"/>
          <w:szCs w:val="24"/>
        </w:rPr>
        <w:t>The reference operating system implementation which SDFS is built for</w:t>
      </w:r>
      <w:r w:rsidR="000334D8">
        <w:rPr>
          <w:rFonts w:cs="Times New Roman"/>
          <w:szCs w:val="24"/>
        </w:rPr>
        <w:t xml:space="preserve">. It was created by Arawn Davies and is being maintained cooperatively by </w:t>
      </w:r>
      <w:proofErr w:type="spellStart"/>
      <w:r w:rsidR="000334D8">
        <w:rPr>
          <w:rFonts w:cs="Times New Roman"/>
          <w:szCs w:val="24"/>
        </w:rPr>
        <w:t>Siaranite</w:t>
      </w:r>
      <w:proofErr w:type="spellEnd"/>
      <w:r w:rsidR="000334D8">
        <w:rPr>
          <w:rFonts w:cs="Times New Roman"/>
          <w:szCs w:val="24"/>
        </w:rPr>
        <w:t xml:space="preserve"> Sol</w:t>
      </w:r>
      <w:r w:rsidR="00A2281A">
        <w:rPr>
          <w:rFonts w:cs="Times New Roman"/>
          <w:szCs w:val="24"/>
        </w:rPr>
        <w:t>utions</w:t>
      </w:r>
      <w:r w:rsidR="000334D8">
        <w:rPr>
          <w:rFonts w:cs="Times New Roman"/>
          <w:szCs w:val="24"/>
        </w:rPr>
        <w:t xml:space="preserve"> and its contributors</w:t>
      </w:r>
      <w:r w:rsidR="00A2281A">
        <w:rPr>
          <w:rFonts w:cs="Times New Roman"/>
          <w:szCs w:val="24"/>
        </w:rPr>
        <w:t>.</w:t>
      </w:r>
    </w:p>
    <w:p w:rsidR="003C23F3" w:rsidRPr="00A93B07" w:rsidRDefault="003C23F3" w:rsidP="00A93B07">
      <w:pPr>
        <w:pStyle w:val="ListParagraph"/>
        <w:numPr>
          <w:ilvl w:val="0"/>
          <w:numId w:val="3"/>
        </w:numPr>
        <w:rPr>
          <w:rFonts w:cs="Times New Roman"/>
          <w:szCs w:val="24"/>
        </w:rPr>
      </w:pPr>
      <w:r w:rsidRPr="00A93B07">
        <w:rPr>
          <w:rFonts w:cs="Times New Roman"/>
          <w:szCs w:val="24"/>
        </w:rPr>
        <w:t>Aura OS</w:t>
      </w:r>
    </w:p>
    <w:p w:rsidR="003C23F3" w:rsidRDefault="000334D8">
      <w:pPr>
        <w:numPr>
          <w:ilvl w:val="1"/>
          <w:numId w:val="3"/>
        </w:numPr>
        <w:rPr>
          <w:rFonts w:cs="Times New Roman"/>
          <w:szCs w:val="24"/>
        </w:rPr>
      </w:pPr>
      <w:r>
        <w:rPr>
          <w:rFonts w:cs="Times New Roman"/>
          <w:szCs w:val="24"/>
        </w:rPr>
        <w:t xml:space="preserve">Aura is an operating system written in C#, created by Valentin </w:t>
      </w:r>
      <w:proofErr w:type="spellStart"/>
      <w:r>
        <w:rPr>
          <w:rFonts w:cs="Times New Roman"/>
          <w:szCs w:val="24"/>
        </w:rPr>
        <w:t>Charbonnier</w:t>
      </w:r>
      <w:proofErr w:type="spellEnd"/>
      <w:r>
        <w:rPr>
          <w:rFonts w:cs="Times New Roman"/>
          <w:szCs w:val="24"/>
        </w:rPr>
        <w:t xml:space="preserve"> and </w:t>
      </w:r>
      <w:proofErr w:type="spellStart"/>
      <w:r>
        <w:rPr>
          <w:rFonts w:cs="Times New Roman"/>
          <w:szCs w:val="24"/>
        </w:rPr>
        <w:t>Alexy</w:t>
      </w:r>
      <w:proofErr w:type="spellEnd"/>
      <w:r>
        <w:rPr>
          <w:rFonts w:cs="Times New Roman"/>
          <w:szCs w:val="24"/>
        </w:rPr>
        <w:t xml:space="preserve"> Da Cruz. Aura I developed by the Aura Systems team and its contributors. SDFS has also been developed with and for Aura to work closely with </w:t>
      </w:r>
      <w:proofErr w:type="spellStart"/>
      <w:r>
        <w:rPr>
          <w:rFonts w:cs="Times New Roman"/>
          <w:szCs w:val="24"/>
        </w:rPr>
        <w:t>Medli</w:t>
      </w:r>
      <w:proofErr w:type="spellEnd"/>
      <w:r>
        <w:rPr>
          <w:rFonts w:cs="Times New Roman"/>
          <w:szCs w:val="24"/>
        </w:rPr>
        <w:t xml:space="preserve"> and other operating systems.</w:t>
      </w:r>
    </w:p>
    <w:p w:rsidR="003C23F3" w:rsidRDefault="003C23F3">
      <w:pPr>
        <w:pStyle w:val="Pennawd1"/>
        <w:rPr>
          <w:rFonts w:cs="Times New Roman"/>
          <w:szCs w:val="24"/>
        </w:rPr>
      </w:pPr>
      <w:bookmarkStart w:id="1" w:name="_About_SDFS"/>
      <w:bookmarkEnd w:id="1"/>
      <w:r>
        <w:rPr>
          <w:rFonts w:cs="Times New Roman"/>
          <w:szCs w:val="24"/>
        </w:rPr>
        <w:t>About SDFS</w:t>
      </w:r>
    </w:p>
    <w:p w:rsidR="003C23F3" w:rsidRDefault="003C23F3">
      <w:pPr>
        <w:rPr>
          <w:rFonts w:cs="Times New Roman"/>
          <w:szCs w:val="24"/>
        </w:rPr>
      </w:pPr>
      <w:r>
        <w:rPr>
          <w:rFonts w:cs="Times New Roman"/>
          <w:szCs w:val="24"/>
        </w:rPr>
        <w:t xml:space="preserve">SDFS is a </w:t>
      </w:r>
      <w:proofErr w:type="spellStart"/>
      <w:r>
        <w:rPr>
          <w:rFonts w:cs="Times New Roman"/>
          <w:szCs w:val="24"/>
        </w:rPr>
        <w:t>filesystem</w:t>
      </w:r>
      <w:proofErr w:type="spellEnd"/>
      <w:r w:rsidR="000A0890">
        <w:rPr>
          <w:rFonts w:cs="Times New Roman"/>
          <w:szCs w:val="24"/>
        </w:rPr>
        <w:t xml:space="preserve"> and logical drive address system</w:t>
      </w:r>
      <w:r>
        <w:rPr>
          <w:rFonts w:cs="Times New Roman"/>
          <w:szCs w:val="24"/>
        </w:rPr>
        <w:t xml:space="preserve"> written in C# that was made for the </w:t>
      </w:r>
      <w:proofErr w:type="spellStart"/>
      <w:r>
        <w:rPr>
          <w:rFonts w:cs="Times New Roman"/>
          <w:szCs w:val="24"/>
        </w:rPr>
        <w:t>Medli</w:t>
      </w:r>
      <w:proofErr w:type="spellEnd"/>
      <w:r>
        <w:rPr>
          <w:rFonts w:cs="Times New Roman"/>
          <w:szCs w:val="24"/>
        </w:rPr>
        <w:t xml:space="preserve"> and Aura Operating Systems. It uses logical objects called “blocks”, which extend upon the blocks used in a variety of hard disk drives and other non-volatile storage media. The original implementation is written in C# but future implementations and drivers are planned to be written in other languages such as C and C++. This will allow SDFS volumes to be written using many more operating systems on a variety of different platforms.</w:t>
      </w:r>
    </w:p>
    <w:p w:rsidR="003C23F3" w:rsidRDefault="003C23F3">
      <w:pPr>
        <w:pStyle w:val="Pennawd1"/>
        <w:rPr>
          <w:rFonts w:cs="Times New Roman"/>
          <w:szCs w:val="24"/>
        </w:rPr>
      </w:pPr>
    </w:p>
    <w:p w:rsidR="003C23F3" w:rsidRDefault="003C23F3">
      <w:pPr>
        <w:pStyle w:val="Pennawd1"/>
        <w:pageBreakBefore/>
        <w:rPr>
          <w:rFonts w:cs="Times New Roman"/>
          <w:szCs w:val="24"/>
        </w:rPr>
      </w:pPr>
      <w:bookmarkStart w:id="2" w:name="_Existing_projects_using"/>
      <w:bookmarkEnd w:id="2"/>
      <w:r>
        <w:rPr>
          <w:rFonts w:cs="Times New Roman"/>
          <w:szCs w:val="24"/>
        </w:rPr>
        <w:t>Existing projects using SDFS / SDFS-Compliant projects</w:t>
      </w:r>
    </w:p>
    <w:p w:rsidR="003C23F3" w:rsidRDefault="003C23F3">
      <w:pPr>
        <w:rPr>
          <w:rFonts w:cs="Times New Roman"/>
          <w:szCs w:val="24"/>
        </w:rPr>
      </w:pPr>
      <w:r>
        <w:rPr>
          <w:rFonts w:cs="Times New Roman"/>
          <w:szCs w:val="24"/>
        </w:rPr>
        <w:t xml:space="preserve">The first projects to use SDFS include </w:t>
      </w:r>
      <w:proofErr w:type="spellStart"/>
      <w:r>
        <w:rPr>
          <w:rFonts w:cs="Times New Roman"/>
          <w:szCs w:val="24"/>
        </w:rPr>
        <w:t>Medli</w:t>
      </w:r>
      <w:proofErr w:type="spellEnd"/>
      <w:r>
        <w:rPr>
          <w:rFonts w:cs="Times New Roman"/>
          <w:szCs w:val="24"/>
        </w:rPr>
        <w:t xml:space="preserve"> OS, an operating system written by </w:t>
      </w:r>
      <w:proofErr w:type="spellStart"/>
      <w:r>
        <w:rPr>
          <w:rFonts w:cs="Times New Roman"/>
          <w:szCs w:val="24"/>
        </w:rPr>
        <w:t>Siaranite</w:t>
      </w:r>
      <w:proofErr w:type="spellEnd"/>
      <w:r>
        <w:rPr>
          <w:rFonts w:cs="Times New Roman"/>
          <w:szCs w:val="24"/>
        </w:rPr>
        <w:t xml:space="preserve"> Solutions, the developer of SDFS, and Aura OS, an operating system developed and maintained by Aura Systems. An implementation of the FAT </w:t>
      </w:r>
      <w:proofErr w:type="spellStart"/>
      <w:r>
        <w:rPr>
          <w:rFonts w:cs="Times New Roman"/>
          <w:szCs w:val="24"/>
        </w:rPr>
        <w:t>filesystem</w:t>
      </w:r>
      <w:proofErr w:type="spellEnd"/>
      <w:r>
        <w:rPr>
          <w:rFonts w:cs="Times New Roman"/>
          <w:szCs w:val="24"/>
        </w:rPr>
        <w:t xml:space="preserve"> was already built into these operating systems as part of the Cosmos project, but support for a custom </w:t>
      </w:r>
      <w:proofErr w:type="spellStart"/>
      <w:r>
        <w:rPr>
          <w:rFonts w:cs="Times New Roman"/>
          <w:szCs w:val="24"/>
        </w:rPr>
        <w:t>filesystem</w:t>
      </w:r>
      <w:proofErr w:type="spellEnd"/>
      <w:r>
        <w:rPr>
          <w:rFonts w:cs="Times New Roman"/>
          <w:szCs w:val="24"/>
        </w:rPr>
        <w:t xml:space="preserve"> built specifically for these two operating systems was planned.</w:t>
      </w:r>
    </w:p>
    <w:p w:rsidR="003C23F3" w:rsidRDefault="003C23F3">
      <w:pPr>
        <w:rPr>
          <w:rFonts w:cs="Times New Roman"/>
          <w:szCs w:val="24"/>
        </w:rPr>
      </w:pPr>
    </w:p>
    <w:p w:rsidR="003C23F3" w:rsidRDefault="003C23F3">
      <w:pPr>
        <w:pStyle w:val="Pennawd1"/>
        <w:rPr>
          <w:rFonts w:cs="Times New Roman"/>
          <w:szCs w:val="24"/>
        </w:rPr>
      </w:pPr>
      <w:bookmarkStart w:id="3" w:name="_Objects"/>
      <w:bookmarkStart w:id="4" w:name="_GoBack"/>
      <w:bookmarkEnd w:id="3"/>
      <w:bookmarkEnd w:id="4"/>
      <w:r>
        <w:rPr>
          <w:rFonts w:cs="Times New Roman"/>
          <w:szCs w:val="24"/>
        </w:rPr>
        <w:t>Objects</w:t>
      </w:r>
    </w:p>
    <w:p w:rsidR="003C23F3" w:rsidRDefault="003C23F3">
      <w:pPr>
        <w:rPr>
          <w:rFonts w:cs="Times New Roman"/>
          <w:szCs w:val="24"/>
        </w:rPr>
      </w:pPr>
      <w:r>
        <w:rPr>
          <w:rFonts w:cs="Times New Roman"/>
          <w:szCs w:val="24"/>
        </w:rPr>
        <w:t>Block</w:t>
      </w:r>
    </w:p>
    <w:p w:rsidR="003C23F3" w:rsidRDefault="003C23F3">
      <w:pPr>
        <w:rPr>
          <w:rFonts w:cs="Times New Roman"/>
          <w:szCs w:val="24"/>
        </w:rPr>
      </w:pPr>
      <w:r>
        <w:rPr>
          <w:rFonts w:cs="Times New Roman"/>
          <w:szCs w:val="24"/>
        </w:rPr>
        <w:tab/>
        <w:t xml:space="preserve">The </w:t>
      </w:r>
      <w:proofErr w:type="spellStart"/>
      <w:r>
        <w:rPr>
          <w:rFonts w:cs="Times New Roman"/>
          <w:szCs w:val="24"/>
        </w:rPr>
        <w:t>filesystem</w:t>
      </w:r>
      <w:proofErr w:type="spellEnd"/>
      <w:r>
        <w:rPr>
          <w:rFonts w:cs="Times New Roman"/>
          <w:szCs w:val="24"/>
        </w:rPr>
        <w:t xml:space="preserve"> is logically divided into blocks based on the block count and block size of the storage media it </w:t>
      </w:r>
      <w:r>
        <w:rPr>
          <w:rFonts w:cs="Times New Roman"/>
          <w:szCs w:val="24"/>
        </w:rPr>
        <w:tab/>
        <w:t xml:space="preserve">is applied onto. These blocks are then used to hold files and directories onto. </w:t>
      </w:r>
    </w:p>
    <w:p w:rsidR="003C23F3" w:rsidRDefault="003C23F3">
      <w:pPr>
        <w:rPr>
          <w:rFonts w:cs="Times New Roman"/>
          <w:szCs w:val="24"/>
        </w:rPr>
      </w:pPr>
      <w:r>
        <w:rPr>
          <w:rFonts w:cs="Times New Roman"/>
          <w:szCs w:val="24"/>
        </w:rPr>
        <w:t>Entry</w:t>
      </w:r>
    </w:p>
    <w:p w:rsidR="003C23F3" w:rsidRDefault="003C23F3">
      <w:pPr>
        <w:rPr>
          <w:rFonts w:cs="Times New Roman"/>
          <w:szCs w:val="24"/>
        </w:rPr>
      </w:pPr>
      <w:r>
        <w:rPr>
          <w:rFonts w:cs="Times New Roman"/>
          <w:szCs w:val="24"/>
        </w:rPr>
        <w:tab/>
        <w:t xml:space="preserve">Each entry on the </w:t>
      </w:r>
      <w:proofErr w:type="spellStart"/>
      <w:r>
        <w:rPr>
          <w:rFonts w:cs="Times New Roman"/>
          <w:szCs w:val="24"/>
        </w:rPr>
        <w:t>filesystem</w:t>
      </w:r>
      <w:proofErr w:type="spellEnd"/>
      <w:r>
        <w:rPr>
          <w:rFonts w:cs="Times New Roman"/>
          <w:szCs w:val="24"/>
        </w:rPr>
        <w:t xml:space="preserve">, where it is a directory containing other directories and files, or files, is </w:t>
      </w:r>
      <w:r>
        <w:rPr>
          <w:rFonts w:cs="Times New Roman"/>
          <w:szCs w:val="24"/>
        </w:rPr>
        <w:tab/>
        <w:t xml:space="preserve">comprised of one or more blocks. Each entry will have a path and name, with the full name returning the </w:t>
      </w:r>
      <w:r>
        <w:rPr>
          <w:rFonts w:cs="Times New Roman"/>
          <w:szCs w:val="24"/>
        </w:rPr>
        <w:tab/>
        <w:t>path followed by the name at the end.</w:t>
      </w:r>
    </w:p>
    <w:p w:rsidR="003C23F3" w:rsidRDefault="003C23F3">
      <w:pPr>
        <w:rPr>
          <w:rFonts w:cs="Times New Roman"/>
          <w:szCs w:val="24"/>
        </w:rPr>
      </w:pPr>
      <w:r>
        <w:rPr>
          <w:rFonts w:cs="Times New Roman"/>
          <w:szCs w:val="24"/>
        </w:rPr>
        <w:t>File Entry</w:t>
      </w:r>
    </w:p>
    <w:p w:rsidR="003C23F3" w:rsidRDefault="003C23F3">
      <w:pPr>
        <w:rPr>
          <w:rFonts w:cs="Times New Roman"/>
          <w:szCs w:val="24"/>
        </w:rPr>
      </w:pPr>
      <w:r>
        <w:rPr>
          <w:rFonts w:cs="Times New Roman"/>
          <w:szCs w:val="24"/>
        </w:rPr>
        <w:tab/>
        <w:t xml:space="preserve">When the user wishes to store file contents on a disk, whether it is an array of bytes representing </w:t>
      </w:r>
      <w:r>
        <w:rPr>
          <w:rFonts w:cs="Times New Roman"/>
          <w:szCs w:val="24"/>
        </w:rPr>
        <w:tab/>
        <w:t xml:space="preserve">executables or strings representing text, a file entry is used to represent the blocks holding the data as one </w:t>
      </w:r>
      <w:r>
        <w:rPr>
          <w:rFonts w:cs="Times New Roman"/>
          <w:szCs w:val="24"/>
        </w:rPr>
        <w:tab/>
        <w:t>single entity.</w:t>
      </w:r>
    </w:p>
    <w:p w:rsidR="003C23F3" w:rsidRDefault="003C23F3">
      <w:pPr>
        <w:rPr>
          <w:rFonts w:cs="Times New Roman"/>
          <w:szCs w:val="24"/>
        </w:rPr>
      </w:pPr>
      <w:r>
        <w:rPr>
          <w:rFonts w:cs="Times New Roman"/>
          <w:szCs w:val="24"/>
        </w:rPr>
        <w:t>Directory Entry</w:t>
      </w:r>
    </w:p>
    <w:p w:rsidR="003C23F3" w:rsidRDefault="003C23F3">
      <w:pPr>
        <w:rPr>
          <w:rFonts w:cs="Times New Roman"/>
          <w:szCs w:val="24"/>
        </w:rPr>
      </w:pPr>
      <w:r>
        <w:rPr>
          <w:rFonts w:cs="Times New Roman"/>
          <w:szCs w:val="24"/>
        </w:rPr>
        <w:tab/>
        <w:t xml:space="preserve">A directory entry serves a similar purpose as a file, but instead of representing string or byte data, it is a </w:t>
      </w:r>
      <w:r>
        <w:rPr>
          <w:rFonts w:cs="Times New Roman"/>
          <w:szCs w:val="24"/>
        </w:rPr>
        <w:tab/>
        <w:t xml:space="preserve">structure containing other directories and/or files. Directories are used to store data in an organised way, </w:t>
      </w:r>
      <w:r>
        <w:rPr>
          <w:rFonts w:cs="Times New Roman"/>
          <w:szCs w:val="24"/>
        </w:rPr>
        <w:tab/>
        <w:t xml:space="preserve">making the retrieval of other directories and files more quick and accessible instead of having loose </w:t>
      </w:r>
      <w:r>
        <w:rPr>
          <w:rFonts w:cs="Times New Roman"/>
          <w:szCs w:val="24"/>
        </w:rPr>
        <w:tab/>
        <w:t xml:space="preserve">disorganised data stored on the root level of a </w:t>
      </w:r>
      <w:proofErr w:type="spellStart"/>
      <w:r>
        <w:rPr>
          <w:rFonts w:cs="Times New Roman"/>
          <w:szCs w:val="24"/>
        </w:rPr>
        <w:t>filesystem</w:t>
      </w:r>
      <w:proofErr w:type="spellEnd"/>
      <w:r>
        <w:rPr>
          <w:rFonts w:cs="Times New Roman"/>
          <w:szCs w:val="24"/>
        </w:rPr>
        <w:t xml:space="preserve">.  </w:t>
      </w:r>
    </w:p>
    <w:p w:rsidR="003C23F3" w:rsidRDefault="003C23F3">
      <w:pPr>
        <w:rPr>
          <w:rFonts w:cs="Times New Roman"/>
          <w:szCs w:val="24"/>
        </w:rPr>
      </w:pPr>
      <w:proofErr w:type="spellStart"/>
      <w:r>
        <w:rPr>
          <w:rFonts w:cs="Times New Roman"/>
          <w:szCs w:val="24"/>
        </w:rPr>
        <w:t>Filesystem</w:t>
      </w:r>
      <w:proofErr w:type="spellEnd"/>
    </w:p>
    <w:p w:rsidR="003C23F3" w:rsidRDefault="003C23F3">
      <w:pPr>
        <w:rPr>
          <w:rFonts w:cs="Times New Roman"/>
          <w:szCs w:val="24"/>
        </w:rPr>
      </w:pPr>
      <w:r>
        <w:rPr>
          <w:rFonts w:cs="Times New Roman"/>
          <w:szCs w:val="24"/>
        </w:rPr>
        <w:tab/>
        <w:t xml:space="preserve">The </w:t>
      </w:r>
      <w:proofErr w:type="spellStart"/>
      <w:r>
        <w:rPr>
          <w:rFonts w:cs="Times New Roman"/>
          <w:szCs w:val="24"/>
        </w:rPr>
        <w:t>filesystem</w:t>
      </w:r>
      <w:proofErr w:type="spellEnd"/>
      <w:r>
        <w:rPr>
          <w:rFonts w:cs="Times New Roman"/>
          <w:szCs w:val="24"/>
        </w:rPr>
        <w:t xml:space="preserve"> is a logical representation of the data stored on the storage media. A 64-bit byte sequence is </w:t>
      </w:r>
      <w:r>
        <w:rPr>
          <w:rFonts w:cs="Times New Roman"/>
          <w:szCs w:val="24"/>
        </w:rPr>
        <w:tab/>
        <w:t xml:space="preserve">used for a </w:t>
      </w:r>
      <w:proofErr w:type="spellStart"/>
      <w:r>
        <w:rPr>
          <w:rFonts w:cs="Times New Roman"/>
          <w:szCs w:val="24"/>
        </w:rPr>
        <w:t>filesystem</w:t>
      </w:r>
      <w:proofErr w:type="spellEnd"/>
      <w:r>
        <w:rPr>
          <w:rFonts w:cs="Times New Roman"/>
          <w:szCs w:val="24"/>
        </w:rPr>
        <w:t xml:space="preserve"> signature in addition to the system ID stored in the Master Boot Record of a hard disk </w:t>
      </w:r>
      <w:r>
        <w:rPr>
          <w:rFonts w:cs="Times New Roman"/>
          <w:szCs w:val="24"/>
        </w:rPr>
        <w:tab/>
        <w:t xml:space="preserve">drive on x86 platforms. This byte array consists of the following bytes: </w:t>
      </w:r>
    </w:p>
    <w:p w:rsidR="003C23F3" w:rsidRDefault="003C23F3">
      <w:pPr>
        <w:rPr>
          <w:rFonts w:cs="Times New Roman"/>
          <w:szCs w:val="24"/>
        </w:rPr>
      </w:pPr>
      <w:r>
        <w:rPr>
          <w:rFonts w:cs="Times New Roman"/>
          <w:szCs w:val="24"/>
        </w:rPr>
        <w:tab/>
        <w:t xml:space="preserve">0x4D, 0x65, 0x64, 0x6C, 00x69, 0x44, 0x46, 0x53. </w:t>
      </w:r>
    </w:p>
    <w:p w:rsidR="003C23F3" w:rsidRDefault="003C23F3">
      <w:pPr>
        <w:rPr>
          <w:rFonts w:cs="Times New Roman"/>
          <w:szCs w:val="24"/>
        </w:rPr>
      </w:pPr>
      <w:r>
        <w:rPr>
          <w:rFonts w:cs="Times New Roman"/>
          <w:szCs w:val="24"/>
        </w:rPr>
        <w:tab/>
        <w:t xml:space="preserve">This byte when represented using ASCII encoding after converting from byte to char, returns the </w:t>
      </w:r>
      <w:r>
        <w:rPr>
          <w:rFonts w:cs="Times New Roman"/>
          <w:szCs w:val="24"/>
        </w:rPr>
        <w:tab/>
        <w:t xml:space="preserve">string </w:t>
      </w:r>
      <w:r>
        <w:rPr>
          <w:rFonts w:cs="Times New Roman"/>
          <w:szCs w:val="24"/>
        </w:rPr>
        <w:tab/>
        <w:t>“</w:t>
      </w:r>
      <w:proofErr w:type="spellStart"/>
      <w:r>
        <w:rPr>
          <w:rFonts w:cs="Times New Roman"/>
          <w:szCs w:val="24"/>
        </w:rPr>
        <w:t>MedliDFS</w:t>
      </w:r>
      <w:proofErr w:type="spellEnd"/>
      <w:r>
        <w:rPr>
          <w:rFonts w:cs="Times New Roman"/>
          <w:szCs w:val="24"/>
        </w:rPr>
        <w:t xml:space="preserve">”. This will help identifying an SDFS partition when other partitions reporting the same </w:t>
      </w:r>
      <w:r>
        <w:rPr>
          <w:rFonts w:cs="Times New Roman"/>
          <w:szCs w:val="24"/>
        </w:rPr>
        <w:tab/>
        <w:t xml:space="preserve">partition ID exist. Byte signature verification should only be used when there is no other way to determine </w:t>
      </w:r>
      <w:r>
        <w:rPr>
          <w:rFonts w:cs="Times New Roman"/>
          <w:szCs w:val="24"/>
        </w:rPr>
        <w:tab/>
        <w:t xml:space="preserve">whether a partition uses a SDFS </w:t>
      </w:r>
      <w:proofErr w:type="spellStart"/>
      <w:r>
        <w:rPr>
          <w:rFonts w:cs="Times New Roman"/>
          <w:szCs w:val="24"/>
        </w:rPr>
        <w:t>filesystem</w:t>
      </w:r>
      <w:proofErr w:type="spellEnd"/>
      <w:r>
        <w:rPr>
          <w:rFonts w:cs="Times New Roman"/>
          <w:szCs w:val="24"/>
        </w:rPr>
        <w:t>.</w:t>
      </w:r>
    </w:p>
    <w:p w:rsidR="003C23F3" w:rsidRDefault="003C23F3">
      <w:pPr>
        <w:rPr>
          <w:rFonts w:cs="Times New Roman"/>
          <w:szCs w:val="24"/>
        </w:rPr>
      </w:pPr>
    </w:p>
    <w:p w:rsidR="003C23F3" w:rsidRDefault="003C23F3">
      <w:pPr>
        <w:rPr>
          <w:rFonts w:cs="Times New Roman"/>
          <w:szCs w:val="24"/>
        </w:rPr>
      </w:pPr>
    </w:p>
    <w:p w:rsidR="003C23F3" w:rsidRDefault="003C23F3">
      <w:pPr>
        <w:rPr>
          <w:rFonts w:cs="Times New Roman"/>
          <w:szCs w:val="24"/>
        </w:rPr>
      </w:pPr>
    </w:p>
    <w:p w:rsidR="003C23F3" w:rsidRDefault="003C23F3">
      <w:pPr>
        <w:rPr>
          <w:rFonts w:cs="Times New Roman"/>
          <w:szCs w:val="24"/>
        </w:rPr>
      </w:pPr>
    </w:p>
    <w:p w:rsidR="003C23F3" w:rsidRDefault="003C23F3">
      <w:pPr>
        <w:rPr>
          <w:rFonts w:cs="Times New Roman"/>
          <w:szCs w:val="24"/>
        </w:rPr>
      </w:pPr>
    </w:p>
    <w:p w:rsidR="003C23F3" w:rsidRDefault="003C23F3">
      <w:pPr>
        <w:rPr>
          <w:rFonts w:cs="Times New Roman"/>
          <w:szCs w:val="24"/>
        </w:rPr>
      </w:pPr>
    </w:p>
    <w:p w:rsidR="003C23F3" w:rsidRDefault="003C23F3">
      <w:pPr>
        <w:rPr>
          <w:rFonts w:cs="Times New Roman"/>
          <w:szCs w:val="24"/>
        </w:rPr>
      </w:pPr>
    </w:p>
    <w:p w:rsidR="003C23F3" w:rsidRDefault="003C23F3">
      <w:pPr>
        <w:rPr>
          <w:rFonts w:cs="Times New Roman"/>
          <w:szCs w:val="24"/>
        </w:rPr>
      </w:pPr>
      <w:r>
        <w:rPr>
          <w:rFonts w:ascii="Calibri Light" w:hAnsi="Calibri Light" w:cs="Times New Roman"/>
          <w:color w:val="2F5496"/>
          <w:sz w:val="32"/>
          <w:szCs w:val="24"/>
          <w:lang w:bidi="ar-SA"/>
        </w:rPr>
        <w:t>Methods</w:t>
      </w:r>
    </w:p>
    <w:p w:rsidR="003C23F3" w:rsidRDefault="003C23F3" w:rsidP="00A93B07">
      <w:pPr>
        <w:spacing w:after="0"/>
        <w:rPr>
          <w:rFonts w:cs="Times New Roman"/>
          <w:szCs w:val="24"/>
        </w:rPr>
      </w:pPr>
      <w:r>
        <w:rPr>
          <w:rFonts w:cs="Times New Roman"/>
          <w:szCs w:val="24"/>
        </w:rPr>
        <w:t>Here are the methods and the specified arguments currently used in the logical implementation of SDFS. These are subject to change in future revisions of any specification, documentation and implementation of SDFS.</w:t>
      </w:r>
    </w:p>
    <w:tbl>
      <w:tblPr>
        <w:tblW w:w="0" w:type="auto"/>
        <w:tblLayout w:type="fixed"/>
        <w:tblCellMar>
          <w:left w:w="0" w:type="dxa"/>
          <w:right w:w="0" w:type="dxa"/>
        </w:tblCellMar>
        <w:tblLook w:val="0000" w:firstRow="0" w:lastRow="0" w:firstColumn="0" w:lastColumn="0" w:noHBand="0" w:noVBand="0"/>
      </w:tblPr>
      <w:tblGrid>
        <w:gridCol w:w="3488"/>
        <w:gridCol w:w="3489"/>
        <w:gridCol w:w="3489"/>
      </w:tblGrid>
      <w:tr w:rsidR="003C23F3">
        <w:tc>
          <w:tcPr>
            <w:tcW w:w="10466" w:type="dxa"/>
            <w:gridSpan w:val="3"/>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rsidP="00A93B07">
            <w:pPr>
              <w:spacing w:after="0"/>
              <w:jc w:val="center"/>
              <w:rPr>
                <w:rFonts w:cs="Times New Roman"/>
                <w:szCs w:val="24"/>
              </w:rPr>
            </w:pPr>
            <w:r>
              <w:rPr>
                <w:rFonts w:cs="Times New Roman"/>
                <w:color w:val="FFFFFF"/>
                <w:sz w:val="24"/>
                <w:szCs w:val="24"/>
              </w:rPr>
              <w:t>class Block</w:t>
            </w:r>
          </w:p>
        </w:tc>
      </w:tr>
      <w:tr w:rsidR="003C23F3">
        <w:tc>
          <w:tcPr>
            <w:tcW w:w="3488"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rsidP="00A93B07">
            <w:pPr>
              <w:spacing w:after="0"/>
              <w:rPr>
                <w:rFonts w:cs="Times New Roman"/>
                <w:szCs w:val="24"/>
              </w:rPr>
            </w:pPr>
            <w:r>
              <w:rPr>
                <w:rFonts w:cs="Times New Roman"/>
                <w:color w:val="FFFFFF"/>
                <w:sz w:val="24"/>
                <w:szCs w:val="24"/>
              </w:rPr>
              <w:t>Method name</w:t>
            </w:r>
          </w:p>
        </w:tc>
        <w:tc>
          <w:tcPr>
            <w:tcW w:w="3489"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rsidP="00A93B07">
            <w:pPr>
              <w:spacing w:after="0"/>
              <w:rPr>
                <w:rFonts w:cs="Times New Roman"/>
                <w:szCs w:val="24"/>
              </w:rPr>
            </w:pPr>
            <w:r>
              <w:rPr>
                <w:rFonts w:cs="Times New Roman"/>
                <w:color w:val="FFFFFF"/>
                <w:sz w:val="24"/>
                <w:szCs w:val="24"/>
              </w:rPr>
              <w:t>Method parameters</w:t>
            </w:r>
          </w:p>
        </w:tc>
        <w:tc>
          <w:tcPr>
            <w:tcW w:w="3489"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rsidP="00A93B07">
            <w:pPr>
              <w:spacing w:after="0"/>
              <w:rPr>
                <w:rFonts w:cs="Times New Roman"/>
                <w:szCs w:val="24"/>
              </w:rPr>
            </w:pPr>
            <w:r>
              <w:rPr>
                <w:rFonts w:cs="Times New Roman"/>
                <w:color w:val="FFFFFF"/>
                <w:sz w:val="24"/>
                <w:szCs w:val="24"/>
              </w:rPr>
              <w:t>Method return type</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Block</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 xml:space="preserve">Array of Bytes, Partition, </w:t>
            </w:r>
            <w:proofErr w:type="spellStart"/>
            <w:r>
              <w:rPr>
                <w:rFonts w:cs="Times New Roman"/>
                <w:sz w:val="24"/>
                <w:szCs w:val="24"/>
              </w:rPr>
              <w:t>ulong</w:t>
            </w:r>
            <w:proofErr w:type="spellEnd"/>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Constructor</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Read</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 xml:space="preserve">Partition, </w:t>
            </w:r>
            <w:proofErr w:type="spellStart"/>
            <w:r>
              <w:rPr>
                <w:rFonts w:cs="Times New Roman"/>
                <w:sz w:val="24"/>
                <w:szCs w:val="24"/>
              </w:rPr>
              <w:t>ulong</w:t>
            </w:r>
            <w:proofErr w:type="spellEnd"/>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Block</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Write</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Partition, Block</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void</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proofErr w:type="spellStart"/>
            <w:r>
              <w:rPr>
                <w:rFonts w:cs="Times New Roman"/>
                <w:sz w:val="24"/>
                <w:szCs w:val="24"/>
              </w:rPr>
              <w:t>GetFreeBlock</w:t>
            </w:r>
            <w:proofErr w:type="spellEnd"/>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Partition</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Block</w:t>
            </w:r>
          </w:p>
        </w:tc>
      </w:tr>
    </w:tbl>
    <w:p w:rsidR="003C23F3" w:rsidRDefault="003C23F3" w:rsidP="00A93B07">
      <w:pPr>
        <w:spacing w:after="0"/>
        <w:rPr>
          <w:rFonts w:cs="Times New Roman"/>
          <w:szCs w:val="24"/>
        </w:rPr>
      </w:pPr>
    </w:p>
    <w:tbl>
      <w:tblPr>
        <w:tblW w:w="0" w:type="auto"/>
        <w:tblLayout w:type="fixed"/>
        <w:tblCellMar>
          <w:left w:w="0" w:type="dxa"/>
          <w:right w:w="0" w:type="dxa"/>
        </w:tblCellMar>
        <w:tblLook w:val="0000" w:firstRow="0" w:lastRow="0" w:firstColumn="0" w:lastColumn="0" w:noHBand="0" w:noVBand="0"/>
      </w:tblPr>
      <w:tblGrid>
        <w:gridCol w:w="3488"/>
        <w:gridCol w:w="3489"/>
        <w:gridCol w:w="3489"/>
      </w:tblGrid>
      <w:tr w:rsidR="003C23F3">
        <w:tc>
          <w:tcPr>
            <w:tcW w:w="10466" w:type="dxa"/>
            <w:gridSpan w:val="3"/>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rsidP="00A93B07">
            <w:pPr>
              <w:spacing w:after="0"/>
              <w:jc w:val="center"/>
              <w:rPr>
                <w:rFonts w:cs="Times New Roman"/>
                <w:szCs w:val="24"/>
              </w:rPr>
            </w:pPr>
            <w:r>
              <w:rPr>
                <w:rFonts w:cs="Times New Roman"/>
                <w:color w:val="FFFFFF"/>
                <w:sz w:val="24"/>
                <w:szCs w:val="24"/>
              </w:rPr>
              <w:t xml:space="preserve">class </w:t>
            </w:r>
            <w:proofErr w:type="spellStart"/>
            <w:r>
              <w:rPr>
                <w:rFonts w:cs="Times New Roman"/>
                <w:color w:val="FFFFFF"/>
                <w:sz w:val="24"/>
                <w:szCs w:val="24"/>
              </w:rPr>
              <w:t>FileEntry</w:t>
            </w:r>
            <w:proofErr w:type="spellEnd"/>
          </w:p>
        </w:tc>
      </w:tr>
      <w:tr w:rsidR="003C23F3">
        <w:tc>
          <w:tcPr>
            <w:tcW w:w="3488"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rsidP="00A93B07">
            <w:pPr>
              <w:spacing w:after="0"/>
              <w:rPr>
                <w:rFonts w:cs="Times New Roman"/>
                <w:szCs w:val="24"/>
              </w:rPr>
            </w:pPr>
            <w:r>
              <w:rPr>
                <w:rFonts w:cs="Times New Roman"/>
                <w:color w:val="FFFFFF"/>
                <w:sz w:val="24"/>
                <w:szCs w:val="24"/>
              </w:rPr>
              <w:t>Method name</w:t>
            </w:r>
          </w:p>
        </w:tc>
        <w:tc>
          <w:tcPr>
            <w:tcW w:w="3489"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rsidP="00A93B07">
            <w:pPr>
              <w:spacing w:after="0"/>
              <w:rPr>
                <w:rFonts w:cs="Times New Roman"/>
                <w:szCs w:val="24"/>
              </w:rPr>
            </w:pPr>
            <w:r>
              <w:rPr>
                <w:rFonts w:cs="Times New Roman"/>
                <w:color w:val="FFFFFF"/>
                <w:sz w:val="24"/>
                <w:szCs w:val="24"/>
              </w:rPr>
              <w:t>Method parameters</w:t>
            </w:r>
          </w:p>
        </w:tc>
        <w:tc>
          <w:tcPr>
            <w:tcW w:w="3489"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rsidP="00A93B07">
            <w:pPr>
              <w:spacing w:after="0"/>
              <w:rPr>
                <w:rFonts w:cs="Times New Roman"/>
                <w:szCs w:val="24"/>
              </w:rPr>
            </w:pPr>
            <w:r>
              <w:rPr>
                <w:rFonts w:cs="Times New Roman"/>
                <w:color w:val="FFFFFF"/>
                <w:sz w:val="24"/>
                <w:szCs w:val="24"/>
              </w:rPr>
              <w:t>Method return type</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File</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Constructor</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proofErr w:type="spellStart"/>
            <w:r>
              <w:rPr>
                <w:rFonts w:cs="Times New Roman"/>
                <w:sz w:val="24"/>
                <w:szCs w:val="24"/>
              </w:rPr>
              <w:t>WriteAllBytes</w:t>
            </w:r>
            <w:proofErr w:type="spellEnd"/>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Array of Bytes</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void</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proofErr w:type="spellStart"/>
            <w:r>
              <w:rPr>
                <w:rFonts w:cs="Times New Roman"/>
                <w:sz w:val="24"/>
                <w:szCs w:val="24"/>
              </w:rPr>
              <w:t>WriteAllText</w:t>
            </w:r>
            <w:proofErr w:type="spellEnd"/>
            <w:r>
              <w:rPr>
                <w:rFonts w:cs="Times New Roman"/>
                <w:sz w:val="24"/>
                <w:szCs w:val="24"/>
              </w:rPr>
              <w:t xml:space="preserve"> </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String</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void</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proofErr w:type="spellStart"/>
            <w:r>
              <w:rPr>
                <w:rFonts w:cs="Times New Roman"/>
                <w:sz w:val="24"/>
                <w:szCs w:val="24"/>
              </w:rPr>
              <w:t>ReadAllBytes</w:t>
            </w:r>
            <w:proofErr w:type="spellEnd"/>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Array of Bytes</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proofErr w:type="spellStart"/>
            <w:r>
              <w:rPr>
                <w:rFonts w:cs="Times New Roman"/>
                <w:sz w:val="24"/>
                <w:szCs w:val="24"/>
              </w:rPr>
              <w:t>ReadAllText</w:t>
            </w:r>
            <w:proofErr w:type="spellEnd"/>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String</w:t>
            </w:r>
          </w:p>
        </w:tc>
      </w:tr>
    </w:tbl>
    <w:p w:rsidR="003C23F3" w:rsidRDefault="003C23F3" w:rsidP="00A93B07">
      <w:pPr>
        <w:spacing w:after="0"/>
        <w:rPr>
          <w:rFonts w:cs="Times New Roman"/>
          <w:szCs w:val="24"/>
        </w:rPr>
      </w:pPr>
    </w:p>
    <w:tbl>
      <w:tblPr>
        <w:tblW w:w="0" w:type="auto"/>
        <w:tblLayout w:type="fixed"/>
        <w:tblCellMar>
          <w:left w:w="0" w:type="dxa"/>
          <w:right w:w="0" w:type="dxa"/>
        </w:tblCellMar>
        <w:tblLook w:val="0000" w:firstRow="0" w:lastRow="0" w:firstColumn="0" w:lastColumn="0" w:noHBand="0" w:noVBand="0"/>
      </w:tblPr>
      <w:tblGrid>
        <w:gridCol w:w="3488"/>
        <w:gridCol w:w="3489"/>
        <w:gridCol w:w="3489"/>
      </w:tblGrid>
      <w:tr w:rsidR="003C23F3">
        <w:tc>
          <w:tcPr>
            <w:tcW w:w="10466" w:type="dxa"/>
            <w:gridSpan w:val="3"/>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rsidP="00A93B07">
            <w:pPr>
              <w:spacing w:after="0"/>
              <w:jc w:val="center"/>
              <w:rPr>
                <w:rFonts w:cs="Times New Roman"/>
                <w:szCs w:val="24"/>
              </w:rPr>
            </w:pPr>
            <w:r>
              <w:rPr>
                <w:rFonts w:cs="Times New Roman"/>
                <w:color w:val="FFFFFF"/>
                <w:sz w:val="24"/>
                <w:szCs w:val="24"/>
              </w:rPr>
              <w:t xml:space="preserve">class </w:t>
            </w:r>
            <w:proofErr w:type="spellStart"/>
            <w:r>
              <w:rPr>
                <w:rFonts w:cs="Times New Roman"/>
                <w:color w:val="FFFFFF"/>
                <w:sz w:val="24"/>
                <w:szCs w:val="24"/>
              </w:rPr>
              <w:t>DirectoryEntry</w:t>
            </w:r>
            <w:proofErr w:type="spellEnd"/>
          </w:p>
        </w:tc>
      </w:tr>
      <w:tr w:rsidR="003C23F3">
        <w:tc>
          <w:tcPr>
            <w:tcW w:w="3488"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rsidP="00A93B07">
            <w:pPr>
              <w:spacing w:after="0"/>
              <w:rPr>
                <w:rFonts w:cs="Times New Roman"/>
                <w:szCs w:val="24"/>
              </w:rPr>
            </w:pPr>
            <w:r>
              <w:rPr>
                <w:rFonts w:cs="Times New Roman"/>
                <w:color w:val="FFFFFF"/>
                <w:sz w:val="24"/>
                <w:szCs w:val="24"/>
              </w:rPr>
              <w:t>Method name</w:t>
            </w:r>
          </w:p>
        </w:tc>
        <w:tc>
          <w:tcPr>
            <w:tcW w:w="3489"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rsidP="00A93B07">
            <w:pPr>
              <w:spacing w:after="0"/>
              <w:rPr>
                <w:rFonts w:cs="Times New Roman"/>
                <w:szCs w:val="24"/>
              </w:rPr>
            </w:pPr>
            <w:r>
              <w:rPr>
                <w:rFonts w:cs="Times New Roman"/>
                <w:color w:val="FFFFFF"/>
                <w:sz w:val="24"/>
                <w:szCs w:val="24"/>
              </w:rPr>
              <w:t>Method parameters</w:t>
            </w:r>
          </w:p>
        </w:tc>
        <w:tc>
          <w:tcPr>
            <w:tcW w:w="3489"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rsidP="00A93B07">
            <w:pPr>
              <w:spacing w:after="0"/>
              <w:rPr>
                <w:rFonts w:cs="Times New Roman"/>
                <w:szCs w:val="24"/>
              </w:rPr>
            </w:pPr>
            <w:r>
              <w:rPr>
                <w:rFonts w:cs="Times New Roman"/>
                <w:color w:val="FFFFFF"/>
                <w:sz w:val="24"/>
                <w:szCs w:val="24"/>
              </w:rPr>
              <w:t>Method return type</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proofErr w:type="spellStart"/>
            <w:r>
              <w:rPr>
                <w:rFonts w:cs="Times New Roman"/>
                <w:sz w:val="24"/>
                <w:szCs w:val="24"/>
              </w:rPr>
              <w:t>DirectoryEntry</w:t>
            </w:r>
            <w:proofErr w:type="spellEnd"/>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 xml:space="preserve">Partition, </w:t>
            </w:r>
            <w:proofErr w:type="spellStart"/>
            <w:r>
              <w:rPr>
                <w:rFonts w:cs="Times New Roman"/>
                <w:sz w:val="24"/>
                <w:szCs w:val="24"/>
              </w:rPr>
              <w:t>ulong</w:t>
            </w:r>
            <w:proofErr w:type="spellEnd"/>
            <w:r>
              <w:rPr>
                <w:rFonts w:cs="Times New Roman"/>
                <w:sz w:val="24"/>
                <w:szCs w:val="24"/>
              </w:rPr>
              <w:t>, String</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Constructor</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proofErr w:type="spellStart"/>
            <w:r>
              <w:rPr>
                <w:rFonts w:cs="Times New Roman"/>
                <w:sz w:val="24"/>
                <w:szCs w:val="24"/>
              </w:rPr>
              <w:t>RetrieveDirectories</w:t>
            </w:r>
            <w:proofErr w:type="spellEnd"/>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Array of Directories</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proofErr w:type="spellStart"/>
            <w:r>
              <w:rPr>
                <w:rFonts w:cs="Times New Roman"/>
                <w:sz w:val="24"/>
                <w:szCs w:val="24"/>
              </w:rPr>
              <w:t>RetrieveFiles</w:t>
            </w:r>
            <w:proofErr w:type="spellEnd"/>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Array of Files</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proofErr w:type="spellStart"/>
            <w:r>
              <w:rPr>
                <w:rFonts w:cs="Times New Roman"/>
                <w:sz w:val="24"/>
                <w:szCs w:val="24"/>
              </w:rPr>
              <w:t>RetrieveEntries</w:t>
            </w:r>
            <w:proofErr w:type="spellEnd"/>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Array of Entries</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proofErr w:type="spellStart"/>
            <w:r>
              <w:rPr>
                <w:rFonts w:cs="Times New Roman"/>
                <w:sz w:val="24"/>
                <w:szCs w:val="24"/>
              </w:rPr>
              <w:t>AddDirectory</w:t>
            </w:r>
            <w:proofErr w:type="spellEnd"/>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String</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void</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proofErr w:type="spellStart"/>
            <w:r>
              <w:rPr>
                <w:rFonts w:cs="Times New Roman"/>
                <w:sz w:val="24"/>
                <w:szCs w:val="24"/>
              </w:rPr>
              <w:t>GetDirectory</w:t>
            </w:r>
            <w:proofErr w:type="spellEnd"/>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String</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Directory</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proofErr w:type="spellStart"/>
            <w:r>
              <w:rPr>
                <w:rFonts w:cs="Times New Roman"/>
                <w:sz w:val="24"/>
                <w:szCs w:val="24"/>
              </w:rPr>
              <w:t>GetFile</w:t>
            </w:r>
            <w:proofErr w:type="spellEnd"/>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String</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File</w:t>
            </w:r>
          </w:p>
        </w:tc>
      </w:tr>
    </w:tbl>
    <w:p w:rsidR="003C23F3" w:rsidRDefault="003C23F3" w:rsidP="00A93B07">
      <w:pPr>
        <w:spacing w:after="0"/>
        <w:rPr>
          <w:rFonts w:cs="Times New Roman"/>
          <w:szCs w:val="24"/>
        </w:rPr>
      </w:pPr>
    </w:p>
    <w:tbl>
      <w:tblPr>
        <w:tblW w:w="0" w:type="auto"/>
        <w:tblLayout w:type="fixed"/>
        <w:tblCellMar>
          <w:left w:w="0" w:type="dxa"/>
          <w:right w:w="0" w:type="dxa"/>
        </w:tblCellMar>
        <w:tblLook w:val="0000" w:firstRow="0" w:lastRow="0" w:firstColumn="0" w:lastColumn="0" w:noHBand="0" w:noVBand="0"/>
      </w:tblPr>
      <w:tblGrid>
        <w:gridCol w:w="3488"/>
        <w:gridCol w:w="3489"/>
        <w:gridCol w:w="3489"/>
      </w:tblGrid>
      <w:tr w:rsidR="003C23F3">
        <w:tc>
          <w:tcPr>
            <w:tcW w:w="10466" w:type="dxa"/>
            <w:gridSpan w:val="3"/>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rsidP="00A93B07">
            <w:pPr>
              <w:spacing w:after="0"/>
              <w:jc w:val="center"/>
              <w:rPr>
                <w:rFonts w:cs="Times New Roman"/>
                <w:szCs w:val="24"/>
              </w:rPr>
            </w:pPr>
            <w:r>
              <w:rPr>
                <w:rFonts w:cs="Times New Roman"/>
                <w:color w:val="FFFFFF"/>
                <w:sz w:val="24"/>
                <w:szCs w:val="24"/>
              </w:rPr>
              <w:t>class Entry</w:t>
            </w:r>
          </w:p>
        </w:tc>
      </w:tr>
      <w:tr w:rsidR="003C23F3">
        <w:tc>
          <w:tcPr>
            <w:tcW w:w="3488"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rsidP="00A93B07">
            <w:pPr>
              <w:spacing w:after="0"/>
              <w:rPr>
                <w:rFonts w:cs="Times New Roman"/>
                <w:szCs w:val="24"/>
              </w:rPr>
            </w:pPr>
            <w:r>
              <w:rPr>
                <w:rFonts w:cs="Times New Roman"/>
                <w:color w:val="FFFFFF"/>
                <w:sz w:val="24"/>
                <w:szCs w:val="24"/>
              </w:rPr>
              <w:t>Method name</w:t>
            </w:r>
          </w:p>
        </w:tc>
        <w:tc>
          <w:tcPr>
            <w:tcW w:w="3489"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rsidP="00A93B07">
            <w:pPr>
              <w:spacing w:after="0"/>
              <w:rPr>
                <w:rFonts w:cs="Times New Roman"/>
                <w:szCs w:val="24"/>
              </w:rPr>
            </w:pPr>
            <w:r>
              <w:rPr>
                <w:rFonts w:cs="Times New Roman"/>
                <w:color w:val="FFFFFF"/>
                <w:sz w:val="24"/>
                <w:szCs w:val="24"/>
              </w:rPr>
              <w:t>Method parameters</w:t>
            </w:r>
          </w:p>
        </w:tc>
        <w:tc>
          <w:tcPr>
            <w:tcW w:w="3489"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rsidP="00A93B07">
            <w:pPr>
              <w:spacing w:after="0"/>
              <w:rPr>
                <w:rFonts w:cs="Times New Roman"/>
                <w:szCs w:val="24"/>
              </w:rPr>
            </w:pPr>
            <w:r>
              <w:rPr>
                <w:rFonts w:cs="Times New Roman"/>
                <w:color w:val="FFFFFF"/>
                <w:sz w:val="24"/>
                <w:szCs w:val="24"/>
              </w:rPr>
              <w:t>Method return type</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proofErr w:type="spellStart"/>
            <w:r>
              <w:rPr>
                <w:rFonts w:cs="Times New Roman"/>
                <w:sz w:val="24"/>
                <w:szCs w:val="24"/>
              </w:rPr>
              <w:t>EditAttributes</w:t>
            </w:r>
            <w:proofErr w:type="spellEnd"/>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proofErr w:type="spellStart"/>
            <w:r>
              <w:rPr>
                <w:rFonts w:cs="Times New Roman"/>
                <w:sz w:val="24"/>
                <w:szCs w:val="24"/>
              </w:rPr>
              <w:t>EntryAttribute</w:t>
            </w:r>
            <w:proofErr w:type="spellEnd"/>
            <w:r>
              <w:rPr>
                <w:rFonts w:cs="Times New Roman"/>
                <w:sz w:val="24"/>
                <w:szCs w:val="24"/>
              </w:rPr>
              <w:t>, long</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void</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proofErr w:type="spellStart"/>
            <w:r>
              <w:rPr>
                <w:rFonts w:cs="Times New Roman"/>
                <w:sz w:val="24"/>
                <w:szCs w:val="24"/>
              </w:rPr>
              <w:t>CreateEntry</w:t>
            </w:r>
            <w:proofErr w:type="spellEnd"/>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Partition, Block, String</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Block</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proofErr w:type="spellStart"/>
            <w:r>
              <w:rPr>
                <w:rFonts w:cs="Times New Roman"/>
                <w:sz w:val="24"/>
                <w:szCs w:val="24"/>
              </w:rPr>
              <w:t>CreateEntry</w:t>
            </w:r>
            <w:proofErr w:type="spellEnd"/>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Partition, String</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Block</w:t>
            </w:r>
          </w:p>
        </w:tc>
      </w:tr>
    </w:tbl>
    <w:p w:rsidR="003C23F3" w:rsidRDefault="003C23F3" w:rsidP="00A93B07">
      <w:pPr>
        <w:spacing w:after="0"/>
        <w:rPr>
          <w:rFonts w:cs="Times New Roman"/>
          <w:szCs w:val="24"/>
        </w:rPr>
      </w:pPr>
    </w:p>
    <w:tbl>
      <w:tblPr>
        <w:tblW w:w="0" w:type="auto"/>
        <w:tblLayout w:type="fixed"/>
        <w:tblCellMar>
          <w:left w:w="0" w:type="dxa"/>
          <w:right w:w="0" w:type="dxa"/>
        </w:tblCellMar>
        <w:tblLook w:val="0000" w:firstRow="0" w:lastRow="0" w:firstColumn="0" w:lastColumn="0" w:noHBand="0" w:noVBand="0"/>
      </w:tblPr>
      <w:tblGrid>
        <w:gridCol w:w="3488"/>
        <w:gridCol w:w="3489"/>
        <w:gridCol w:w="3489"/>
      </w:tblGrid>
      <w:tr w:rsidR="003C23F3">
        <w:tc>
          <w:tcPr>
            <w:tcW w:w="10466" w:type="dxa"/>
            <w:gridSpan w:val="3"/>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rsidP="00A93B07">
            <w:pPr>
              <w:spacing w:after="0"/>
              <w:jc w:val="center"/>
              <w:rPr>
                <w:rFonts w:cs="Times New Roman"/>
                <w:szCs w:val="24"/>
              </w:rPr>
            </w:pPr>
            <w:r>
              <w:rPr>
                <w:rFonts w:cs="Times New Roman"/>
                <w:color w:val="FFFFFF"/>
                <w:sz w:val="24"/>
                <w:szCs w:val="24"/>
              </w:rPr>
              <w:t xml:space="preserve">class </w:t>
            </w:r>
            <w:proofErr w:type="spellStart"/>
            <w:r>
              <w:rPr>
                <w:rFonts w:cs="Times New Roman"/>
                <w:color w:val="FFFFFF"/>
                <w:sz w:val="24"/>
                <w:szCs w:val="24"/>
              </w:rPr>
              <w:t>FileSystem</w:t>
            </w:r>
            <w:proofErr w:type="spellEnd"/>
          </w:p>
        </w:tc>
      </w:tr>
      <w:tr w:rsidR="003C23F3">
        <w:tc>
          <w:tcPr>
            <w:tcW w:w="3488"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rsidP="00A93B07">
            <w:pPr>
              <w:spacing w:after="0"/>
              <w:rPr>
                <w:rFonts w:cs="Times New Roman"/>
                <w:szCs w:val="24"/>
              </w:rPr>
            </w:pPr>
            <w:r>
              <w:rPr>
                <w:rFonts w:cs="Times New Roman"/>
                <w:color w:val="FFFFFF"/>
                <w:sz w:val="24"/>
                <w:szCs w:val="24"/>
              </w:rPr>
              <w:t>Method name</w:t>
            </w:r>
          </w:p>
        </w:tc>
        <w:tc>
          <w:tcPr>
            <w:tcW w:w="3489"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rsidP="00A93B07">
            <w:pPr>
              <w:spacing w:after="0"/>
              <w:rPr>
                <w:rFonts w:cs="Times New Roman"/>
                <w:szCs w:val="24"/>
              </w:rPr>
            </w:pPr>
            <w:r>
              <w:rPr>
                <w:rFonts w:cs="Times New Roman"/>
                <w:color w:val="FFFFFF"/>
                <w:sz w:val="24"/>
                <w:szCs w:val="24"/>
              </w:rPr>
              <w:t>Method parameters</w:t>
            </w:r>
          </w:p>
        </w:tc>
        <w:tc>
          <w:tcPr>
            <w:tcW w:w="3489"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rsidP="00A93B07">
            <w:pPr>
              <w:spacing w:after="0"/>
              <w:rPr>
                <w:rFonts w:cs="Times New Roman"/>
                <w:szCs w:val="24"/>
              </w:rPr>
            </w:pPr>
            <w:r>
              <w:rPr>
                <w:rFonts w:cs="Times New Roman"/>
                <w:color w:val="FFFFFF"/>
                <w:sz w:val="24"/>
                <w:szCs w:val="24"/>
              </w:rPr>
              <w:t>Method return type</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proofErr w:type="spellStart"/>
            <w:r>
              <w:rPr>
                <w:rFonts w:cs="Times New Roman"/>
                <w:sz w:val="24"/>
                <w:szCs w:val="24"/>
              </w:rPr>
              <w:t>FileSystem</w:t>
            </w:r>
            <w:proofErr w:type="spellEnd"/>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Partition</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Constructor</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proofErr w:type="spellStart"/>
            <w:r>
              <w:rPr>
                <w:rFonts w:cs="Times New Roman"/>
                <w:sz w:val="24"/>
                <w:szCs w:val="24"/>
              </w:rPr>
              <w:t>MapFS</w:t>
            </w:r>
            <w:proofErr w:type="spellEnd"/>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proofErr w:type="spellStart"/>
            <w:r>
              <w:rPr>
                <w:rFonts w:cs="Times New Roman"/>
                <w:sz w:val="24"/>
                <w:szCs w:val="24"/>
              </w:rPr>
              <w:t>FileSystem</w:t>
            </w:r>
            <w:proofErr w:type="spellEnd"/>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void</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proofErr w:type="spellStart"/>
            <w:r>
              <w:rPr>
                <w:rFonts w:cs="Times New Roman"/>
                <w:sz w:val="24"/>
                <w:szCs w:val="24"/>
              </w:rPr>
              <w:t>JoinFilename</w:t>
            </w:r>
            <w:proofErr w:type="spellEnd"/>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String, String</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String</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proofErr w:type="spellStart"/>
            <w:r>
              <w:rPr>
                <w:rFonts w:cs="Times New Roman"/>
                <w:sz w:val="24"/>
                <w:szCs w:val="24"/>
              </w:rPr>
              <w:t>JoinDirectoryName</w:t>
            </w:r>
            <w:proofErr w:type="spellEnd"/>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String, String</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String</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proofErr w:type="spellStart"/>
            <w:r>
              <w:rPr>
                <w:rFonts w:cs="Times New Roman"/>
                <w:sz w:val="24"/>
                <w:szCs w:val="24"/>
              </w:rPr>
              <w:t>GenerateFS</w:t>
            </w:r>
            <w:proofErr w:type="spellEnd"/>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Partition</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Boolean value</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proofErr w:type="spellStart"/>
            <w:r>
              <w:rPr>
                <w:rFonts w:cs="Times New Roman"/>
                <w:sz w:val="24"/>
                <w:szCs w:val="24"/>
              </w:rPr>
              <w:t>GenerateFS</w:t>
            </w:r>
            <w:proofErr w:type="spellEnd"/>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Boolean value</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proofErr w:type="spellStart"/>
            <w:r>
              <w:rPr>
                <w:rFonts w:cs="Times New Roman"/>
                <w:sz w:val="24"/>
                <w:szCs w:val="24"/>
              </w:rPr>
              <w:t>ValidateFS</w:t>
            </w:r>
            <w:proofErr w:type="spellEnd"/>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Boolean value</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Refresh</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proofErr w:type="spellStart"/>
            <w:r>
              <w:rPr>
                <w:rFonts w:cs="Times New Roman"/>
                <w:sz w:val="24"/>
                <w:szCs w:val="24"/>
              </w:rPr>
              <w:t>Ulong</w:t>
            </w:r>
            <w:proofErr w:type="spellEnd"/>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void</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Clean</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Block</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void</w:t>
            </w:r>
          </w:p>
        </w:tc>
      </w:tr>
    </w:tbl>
    <w:p w:rsidR="003C23F3" w:rsidRDefault="003C23F3" w:rsidP="00A93B07">
      <w:pPr>
        <w:pStyle w:val="Pennawd1"/>
        <w:spacing w:after="0"/>
        <w:rPr>
          <w:rFonts w:cs="Times New Roman"/>
          <w:szCs w:val="24"/>
        </w:rPr>
      </w:pPr>
      <w:bookmarkStart w:id="5" w:name="_Properties"/>
      <w:bookmarkEnd w:id="5"/>
      <w:r>
        <w:rPr>
          <w:rFonts w:cs="Times New Roman"/>
          <w:szCs w:val="24"/>
        </w:rPr>
        <w:t>Properties</w:t>
      </w:r>
    </w:p>
    <w:tbl>
      <w:tblPr>
        <w:tblW w:w="0" w:type="auto"/>
        <w:tblLayout w:type="fixed"/>
        <w:tblCellMar>
          <w:left w:w="0" w:type="dxa"/>
          <w:right w:w="0" w:type="dxa"/>
        </w:tblCellMar>
        <w:tblLook w:val="0000" w:firstRow="0" w:lastRow="0" w:firstColumn="0" w:lastColumn="0" w:noHBand="0" w:noVBand="0"/>
      </w:tblPr>
      <w:tblGrid>
        <w:gridCol w:w="3488"/>
        <w:gridCol w:w="3489"/>
        <w:gridCol w:w="3489"/>
      </w:tblGrid>
      <w:tr w:rsidR="003C23F3">
        <w:tc>
          <w:tcPr>
            <w:tcW w:w="10466" w:type="dxa"/>
            <w:gridSpan w:val="3"/>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rsidP="00A93B07">
            <w:pPr>
              <w:spacing w:after="0"/>
              <w:jc w:val="center"/>
              <w:rPr>
                <w:rFonts w:cs="Times New Roman"/>
                <w:szCs w:val="24"/>
              </w:rPr>
            </w:pPr>
            <w:r>
              <w:rPr>
                <w:rFonts w:cs="Times New Roman"/>
                <w:color w:val="FFFFFF"/>
                <w:sz w:val="24"/>
                <w:szCs w:val="24"/>
              </w:rPr>
              <w:t xml:space="preserve">class </w:t>
            </w:r>
            <w:proofErr w:type="spellStart"/>
            <w:r>
              <w:rPr>
                <w:rFonts w:cs="Times New Roman"/>
                <w:color w:val="FFFFFF"/>
                <w:sz w:val="24"/>
                <w:szCs w:val="24"/>
              </w:rPr>
              <w:t>FileSystem</w:t>
            </w:r>
            <w:proofErr w:type="spellEnd"/>
          </w:p>
        </w:tc>
      </w:tr>
      <w:tr w:rsidR="003C23F3">
        <w:tc>
          <w:tcPr>
            <w:tcW w:w="3488"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rsidP="00A93B07">
            <w:pPr>
              <w:spacing w:after="0"/>
              <w:rPr>
                <w:rFonts w:cs="Times New Roman"/>
                <w:szCs w:val="24"/>
              </w:rPr>
            </w:pPr>
            <w:r>
              <w:rPr>
                <w:rFonts w:cs="Times New Roman"/>
                <w:color w:val="FFFFFF"/>
                <w:sz w:val="24"/>
                <w:szCs w:val="24"/>
              </w:rPr>
              <w:t>Property Name</w:t>
            </w:r>
          </w:p>
        </w:tc>
        <w:tc>
          <w:tcPr>
            <w:tcW w:w="3489"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rsidP="00A93B07">
            <w:pPr>
              <w:spacing w:after="0"/>
              <w:rPr>
                <w:rFonts w:cs="Times New Roman"/>
                <w:szCs w:val="24"/>
              </w:rPr>
            </w:pPr>
            <w:r>
              <w:rPr>
                <w:rFonts w:cs="Times New Roman"/>
                <w:color w:val="FFFFFF"/>
                <w:sz w:val="24"/>
                <w:szCs w:val="24"/>
              </w:rPr>
              <w:t>Return type</w:t>
            </w:r>
          </w:p>
        </w:tc>
        <w:tc>
          <w:tcPr>
            <w:tcW w:w="3489"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rsidP="00A93B07">
            <w:pPr>
              <w:spacing w:after="0"/>
              <w:rPr>
                <w:rFonts w:cs="Times New Roman"/>
                <w:szCs w:val="24"/>
              </w:rPr>
            </w:pPr>
            <w:r>
              <w:rPr>
                <w:rFonts w:cs="Times New Roman"/>
                <w:color w:val="FFFFFF"/>
                <w:sz w:val="24"/>
                <w:szCs w:val="24"/>
              </w:rPr>
              <w:t>Keywords w/ value</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_partition</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Partition</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Private, Partition</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Separator</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String</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Private</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proofErr w:type="spellStart"/>
            <w:r>
              <w:rPr>
                <w:rFonts w:cs="Times New Roman"/>
                <w:sz w:val="24"/>
                <w:szCs w:val="24"/>
              </w:rPr>
              <w:t>fsSignature</w:t>
            </w:r>
            <w:proofErr w:type="spellEnd"/>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Byte array</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Private</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proofErr w:type="spellStart"/>
            <w:r>
              <w:rPr>
                <w:rFonts w:cs="Times New Roman"/>
                <w:sz w:val="24"/>
                <w:szCs w:val="24"/>
              </w:rPr>
              <w:t>BlockSize</w:t>
            </w:r>
            <w:proofErr w:type="spellEnd"/>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Unsigned long</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_</w:t>
            </w:r>
            <w:proofErr w:type="spellStart"/>
            <w:r>
              <w:rPr>
                <w:rFonts w:cs="Times New Roman"/>
                <w:sz w:val="24"/>
                <w:szCs w:val="24"/>
              </w:rPr>
              <w:t>partition.BlockSize</w:t>
            </w:r>
            <w:proofErr w:type="spellEnd"/>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proofErr w:type="spellStart"/>
            <w:r>
              <w:rPr>
                <w:rFonts w:cs="Times New Roman"/>
                <w:sz w:val="24"/>
                <w:szCs w:val="24"/>
              </w:rPr>
              <w:t>BlockCount</w:t>
            </w:r>
            <w:proofErr w:type="spellEnd"/>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Unsigned long</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_</w:t>
            </w:r>
            <w:proofErr w:type="spellStart"/>
            <w:r>
              <w:rPr>
                <w:rFonts w:cs="Times New Roman"/>
                <w:sz w:val="24"/>
                <w:szCs w:val="24"/>
              </w:rPr>
              <w:t>partition.BlockCount</w:t>
            </w:r>
            <w:proofErr w:type="spellEnd"/>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proofErr w:type="spellStart"/>
            <w:r>
              <w:rPr>
                <w:rFonts w:cs="Times New Roman"/>
                <w:sz w:val="24"/>
                <w:szCs w:val="24"/>
              </w:rPr>
              <w:t>RootDirectory</w:t>
            </w:r>
            <w:proofErr w:type="spellEnd"/>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Directory</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Public,  new Directory(_partition, 1, separator)</w:t>
            </w:r>
          </w:p>
        </w:tc>
      </w:tr>
    </w:tbl>
    <w:p w:rsidR="003C23F3" w:rsidRDefault="003C23F3" w:rsidP="00A93B07">
      <w:pPr>
        <w:spacing w:after="0"/>
        <w:rPr>
          <w:rFonts w:cs="Times New Roman"/>
          <w:szCs w:val="24"/>
        </w:rPr>
      </w:pPr>
      <w:bookmarkStart w:id="6" w:name="_Definitions3"/>
      <w:bookmarkStart w:id="7" w:name="_Definitions2"/>
      <w:bookmarkStart w:id="8" w:name="_Definitions1"/>
      <w:bookmarkStart w:id="9" w:name="_Definitions"/>
      <w:bookmarkEnd w:id="6"/>
      <w:bookmarkEnd w:id="7"/>
      <w:bookmarkEnd w:id="8"/>
      <w:bookmarkEnd w:id="9"/>
    </w:p>
    <w:tbl>
      <w:tblPr>
        <w:tblW w:w="0" w:type="auto"/>
        <w:tblLayout w:type="fixed"/>
        <w:tblCellMar>
          <w:left w:w="0" w:type="dxa"/>
          <w:right w:w="0" w:type="dxa"/>
        </w:tblCellMar>
        <w:tblLook w:val="0000" w:firstRow="0" w:lastRow="0" w:firstColumn="0" w:lastColumn="0" w:noHBand="0" w:noVBand="0"/>
      </w:tblPr>
      <w:tblGrid>
        <w:gridCol w:w="3488"/>
        <w:gridCol w:w="3489"/>
        <w:gridCol w:w="3489"/>
      </w:tblGrid>
      <w:tr w:rsidR="003C23F3">
        <w:tc>
          <w:tcPr>
            <w:tcW w:w="10466" w:type="dxa"/>
            <w:gridSpan w:val="3"/>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rsidP="00A93B07">
            <w:pPr>
              <w:spacing w:after="0"/>
              <w:jc w:val="center"/>
              <w:rPr>
                <w:rFonts w:cs="Times New Roman"/>
                <w:szCs w:val="24"/>
              </w:rPr>
            </w:pPr>
            <w:r>
              <w:rPr>
                <w:rFonts w:cs="Times New Roman"/>
                <w:color w:val="FFFFFF"/>
                <w:sz w:val="24"/>
                <w:szCs w:val="24"/>
              </w:rPr>
              <w:t>class Entry</w:t>
            </w:r>
          </w:p>
        </w:tc>
      </w:tr>
      <w:tr w:rsidR="003C23F3">
        <w:tc>
          <w:tcPr>
            <w:tcW w:w="3488"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rsidP="00A93B07">
            <w:pPr>
              <w:spacing w:after="0"/>
              <w:rPr>
                <w:rFonts w:cs="Times New Roman"/>
                <w:szCs w:val="24"/>
              </w:rPr>
            </w:pPr>
            <w:r>
              <w:rPr>
                <w:rFonts w:cs="Times New Roman"/>
                <w:color w:val="FFFFFF"/>
                <w:sz w:val="24"/>
                <w:szCs w:val="24"/>
              </w:rPr>
              <w:t>Property Name</w:t>
            </w:r>
          </w:p>
        </w:tc>
        <w:tc>
          <w:tcPr>
            <w:tcW w:w="3489"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rsidP="00A93B07">
            <w:pPr>
              <w:spacing w:after="0"/>
              <w:rPr>
                <w:rFonts w:cs="Times New Roman"/>
                <w:szCs w:val="24"/>
              </w:rPr>
            </w:pPr>
            <w:r>
              <w:rPr>
                <w:rFonts w:cs="Times New Roman"/>
                <w:color w:val="FFFFFF"/>
                <w:sz w:val="24"/>
                <w:szCs w:val="24"/>
              </w:rPr>
              <w:t>Return type</w:t>
            </w:r>
          </w:p>
        </w:tc>
        <w:tc>
          <w:tcPr>
            <w:tcW w:w="3489"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rsidP="00A93B07">
            <w:pPr>
              <w:spacing w:after="0"/>
              <w:rPr>
                <w:rFonts w:cs="Times New Roman"/>
                <w:szCs w:val="24"/>
              </w:rPr>
            </w:pPr>
            <w:r>
              <w:rPr>
                <w:rFonts w:cs="Times New Roman"/>
                <w:color w:val="FFFFFF"/>
                <w:sz w:val="24"/>
                <w:szCs w:val="24"/>
              </w:rPr>
              <w:t>Keywords w/ value</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proofErr w:type="spellStart"/>
            <w:r>
              <w:rPr>
                <w:rFonts w:cs="Times New Roman"/>
                <w:sz w:val="24"/>
                <w:szCs w:val="24"/>
              </w:rPr>
              <w:t>UnacceptableChars</w:t>
            </w:r>
            <w:proofErr w:type="spellEnd"/>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Char array</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Protected static</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proofErr w:type="spellStart"/>
            <w:r>
              <w:rPr>
                <w:rFonts w:cs="Times New Roman"/>
                <w:sz w:val="24"/>
                <w:szCs w:val="24"/>
              </w:rPr>
              <w:t>startBlock</w:t>
            </w:r>
            <w:proofErr w:type="spellEnd"/>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Block</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Protected</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_path</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String</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Private</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proofErr w:type="spellStart"/>
            <w:r>
              <w:rPr>
                <w:rFonts w:cs="Times New Roman"/>
                <w:sz w:val="24"/>
                <w:szCs w:val="24"/>
              </w:rPr>
              <w:t>mPath</w:t>
            </w:r>
            <w:proofErr w:type="spellEnd"/>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String</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Public, _path</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_partition</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Partition</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Private</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proofErr w:type="spellStart"/>
            <w:r>
              <w:rPr>
                <w:rFonts w:cs="Times New Roman"/>
                <w:sz w:val="24"/>
                <w:szCs w:val="24"/>
              </w:rPr>
              <w:t>mPartition</w:t>
            </w:r>
            <w:proofErr w:type="spellEnd"/>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Partition</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Public, _partition</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proofErr w:type="spellStart"/>
            <w:r>
              <w:rPr>
                <w:rFonts w:cs="Times New Roman"/>
                <w:sz w:val="24"/>
                <w:szCs w:val="24"/>
              </w:rPr>
              <w:t>MaxFilenameLength</w:t>
            </w:r>
            <w:proofErr w:type="spellEnd"/>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Integer</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Private static, 255</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Name</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String</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Public</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proofErr w:type="spellStart"/>
            <w:r>
              <w:rPr>
                <w:rFonts w:cs="Times New Roman"/>
                <w:sz w:val="24"/>
                <w:szCs w:val="24"/>
              </w:rPr>
              <w:t>CreateEntry</w:t>
            </w:r>
            <w:proofErr w:type="spellEnd"/>
            <w:r>
              <w:rPr>
                <w:rFonts w:cs="Times New Roman"/>
                <w:sz w:val="24"/>
                <w:szCs w:val="24"/>
              </w:rPr>
              <w:t>(Partition, String)</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Block</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Protected static</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proofErr w:type="spellStart"/>
            <w:r>
              <w:rPr>
                <w:rFonts w:cs="Times New Roman"/>
                <w:sz w:val="24"/>
                <w:szCs w:val="24"/>
              </w:rPr>
              <w:t>CreateEntry</w:t>
            </w:r>
            <w:proofErr w:type="spellEnd"/>
            <w:r>
              <w:rPr>
                <w:rFonts w:cs="Times New Roman"/>
                <w:sz w:val="24"/>
                <w:szCs w:val="24"/>
              </w:rPr>
              <w:t>(Partition, Block, String)</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Block</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Protected static</w:t>
            </w:r>
          </w:p>
        </w:tc>
      </w:tr>
    </w:tbl>
    <w:p w:rsidR="003C23F3" w:rsidRDefault="003C23F3" w:rsidP="00A93B07">
      <w:pPr>
        <w:spacing w:after="0"/>
        <w:rPr>
          <w:rFonts w:cs="Times New Roman"/>
          <w:szCs w:val="24"/>
        </w:rPr>
      </w:pPr>
    </w:p>
    <w:tbl>
      <w:tblPr>
        <w:tblW w:w="0" w:type="auto"/>
        <w:tblLayout w:type="fixed"/>
        <w:tblCellMar>
          <w:left w:w="0" w:type="dxa"/>
          <w:right w:w="0" w:type="dxa"/>
        </w:tblCellMar>
        <w:tblLook w:val="0000" w:firstRow="0" w:lastRow="0" w:firstColumn="0" w:lastColumn="0" w:noHBand="0" w:noVBand="0"/>
      </w:tblPr>
      <w:tblGrid>
        <w:gridCol w:w="3475"/>
        <w:gridCol w:w="3480"/>
        <w:gridCol w:w="3511"/>
      </w:tblGrid>
      <w:tr w:rsidR="003C23F3">
        <w:tc>
          <w:tcPr>
            <w:tcW w:w="10466" w:type="dxa"/>
            <w:gridSpan w:val="3"/>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rsidP="00A93B07">
            <w:pPr>
              <w:spacing w:after="0"/>
              <w:jc w:val="center"/>
              <w:rPr>
                <w:rFonts w:cs="Times New Roman"/>
                <w:szCs w:val="24"/>
              </w:rPr>
            </w:pPr>
            <w:r>
              <w:rPr>
                <w:rFonts w:cs="Times New Roman"/>
                <w:color w:val="FFFFFF"/>
                <w:sz w:val="24"/>
                <w:szCs w:val="24"/>
              </w:rPr>
              <w:t>class Block</w:t>
            </w:r>
          </w:p>
        </w:tc>
      </w:tr>
      <w:tr w:rsidR="003C23F3">
        <w:tc>
          <w:tcPr>
            <w:tcW w:w="3475"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rsidP="00A93B07">
            <w:pPr>
              <w:spacing w:after="0"/>
              <w:rPr>
                <w:rFonts w:cs="Times New Roman"/>
                <w:szCs w:val="24"/>
              </w:rPr>
            </w:pPr>
            <w:r>
              <w:rPr>
                <w:rFonts w:cs="Times New Roman"/>
                <w:color w:val="FFFFFF"/>
                <w:sz w:val="24"/>
                <w:szCs w:val="24"/>
              </w:rPr>
              <w:t>Property Name</w:t>
            </w:r>
          </w:p>
        </w:tc>
        <w:tc>
          <w:tcPr>
            <w:tcW w:w="3480"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rsidP="00A93B07">
            <w:pPr>
              <w:spacing w:after="0"/>
              <w:rPr>
                <w:rFonts w:cs="Times New Roman"/>
                <w:szCs w:val="24"/>
              </w:rPr>
            </w:pPr>
            <w:r>
              <w:rPr>
                <w:rFonts w:cs="Times New Roman"/>
                <w:color w:val="FFFFFF"/>
                <w:sz w:val="24"/>
                <w:szCs w:val="24"/>
              </w:rPr>
              <w:t>Return type</w:t>
            </w:r>
          </w:p>
        </w:tc>
        <w:tc>
          <w:tcPr>
            <w:tcW w:w="3511"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rsidP="00A93B07">
            <w:pPr>
              <w:spacing w:after="0"/>
              <w:rPr>
                <w:rFonts w:cs="Times New Roman"/>
                <w:szCs w:val="24"/>
              </w:rPr>
            </w:pPr>
            <w:r>
              <w:rPr>
                <w:rFonts w:cs="Times New Roman"/>
                <w:color w:val="FFFFFF"/>
                <w:sz w:val="24"/>
                <w:szCs w:val="24"/>
              </w:rPr>
              <w:t>Keywords w/ value</w:t>
            </w:r>
          </w:p>
        </w:tc>
      </w:tr>
      <w:tr w:rsidR="003C23F3">
        <w:tc>
          <w:tcPr>
            <w:tcW w:w="347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proofErr w:type="spellStart"/>
            <w:r>
              <w:rPr>
                <w:rFonts w:cs="Times New Roman"/>
                <w:sz w:val="24"/>
                <w:szCs w:val="24"/>
              </w:rPr>
              <w:t>MaxContentSize</w:t>
            </w:r>
            <w:proofErr w:type="spellEnd"/>
          </w:p>
        </w:tc>
        <w:tc>
          <w:tcPr>
            <w:tcW w:w="348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Unsigned Integer</w:t>
            </w:r>
          </w:p>
        </w:tc>
        <w:tc>
          <w:tcPr>
            <w:tcW w:w="3511"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Private</w:t>
            </w:r>
          </w:p>
        </w:tc>
      </w:tr>
      <w:tr w:rsidR="003C23F3">
        <w:tc>
          <w:tcPr>
            <w:tcW w:w="347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_partition</w:t>
            </w:r>
          </w:p>
        </w:tc>
        <w:tc>
          <w:tcPr>
            <w:tcW w:w="348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Partition</w:t>
            </w:r>
          </w:p>
        </w:tc>
        <w:tc>
          <w:tcPr>
            <w:tcW w:w="3511"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Private</w:t>
            </w:r>
          </w:p>
        </w:tc>
      </w:tr>
      <w:tr w:rsidR="003C23F3">
        <w:tc>
          <w:tcPr>
            <w:tcW w:w="3475" w:type="dxa"/>
            <w:tcBorders>
              <w:top w:val="nil"/>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Cs w:val="24"/>
              </w:rPr>
              <w:t>Partition</w:t>
            </w:r>
          </w:p>
        </w:tc>
        <w:tc>
          <w:tcPr>
            <w:tcW w:w="3480" w:type="dxa"/>
            <w:tcBorders>
              <w:top w:val="nil"/>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Cs w:val="24"/>
              </w:rPr>
              <w:t>Partition</w:t>
            </w:r>
          </w:p>
        </w:tc>
        <w:tc>
          <w:tcPr>
            <w:tcW w:w="3511" w:type="dxa"/>
            <w:tcBorders>
              <w:top w:val="nil"/>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Cs w:val="24"/>
              </w:rPr>
              <w:t>Public, _partition</w:t>
            </w:r>
          </w:p>
        </w:tc>
      </w:tr>
      <w:tr w:rsidR="003C23F3">
        <w:tc>
          <w:tcPr>
            <w:tcW w:w="347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_</w:t>
            </w:r>
            <w:proofErr w:type="spellStart"/>
            <w:r>
              <w:rPr>
                <w:rFonts w:cs="Times New Roman"/>
                <w:sz w:val="24"/>
                <w:szCs w:val="24"/>
              </w:rPr>
              <w:t>blockNumber</w:t>
            </w:r>
            <w:proofErr w:type="spellEnd"/>
          </w:p>
        </w:tc>
        <w:tc>
          <w:tcPr>
            <w:tcW w:w="348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Unsigned long</w:t>
            </w:r>
          </w:p>
        </w:tc>
        <w:tc>
          <w:tcPr>
            <w:tcW w:w="3511"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 xml:space="preserve">Private, Public </w:t>
            </w:r>
            <w:proofErr w:type="spellStart"/>
            <w:r>
              <w:rPr>
                <w:rFonts w:cs="Times New Roman"/>
                <w:sz w:val="24"/>
                <w:szCs w:val="24"/>
              </w:rPr>
              <w:t>BlockNumber</w:t>
            </w:r>
            <w:proofErr w:type="spellEnd"/>
          </w:p>
        </w:tc>
      </w:tr>
      <w:tr w:rsidR="003C23F3">
        <w:tc>
          <w:tcPr>
            <w:tcW w:w="3475" w:type="dxa"/>
            <w:tcBorders>
              <w:top w:val="nil"/>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Cs w:val="24"/>
              </w:rPr>
              <w:t>_</w:t>
            </w:r>
            <w:proofErr w:type="spellStart"/>
            <w:r>
              <w:rPr>
                <w:rFonts w:cs="Times New Roman"/>
                <w:szCs w:val="24"/>
              </w:rPr>
              <w:t>blockCount</w:t>
            </w:r>
            <w:proofErr w:type="spellEnd"/>
          </w:p>
        </w:tc>
        <w:tc>
          <w:tcPr>
            <w:tcW w:w="3480" w:type="dxa"/>
            <w:tcBorders>
              <w:top w:val="nil"/>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Cs w:val="24"/>
              </w:rPr>
              <w:t>Unsigned long</w:t>
            </w:r>
          </w:p>
        </w:tc>
        <w:tc>
          <w:tcPr>
            <w:tcW w:w="3511" w:type="dxa"/>
            <w:tcBorders>
              <w:top w:val="nil"/>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Cs w:val="24"/>
              </w:rPr>
              <w:t xml:space="preserve">Private, Public </w:t>
            </w:r>
            <w:proofErr w:type="spellStart"/>
            <w:r>
              <w:rPr>
                <w:rFonts w:cs="Times New Roman"/>
                <w:szCs w:val="24"/>
              </w:rPr>
              <w:t>BlockCount</w:t>
            </w:r>
            <w:proofErr w:type="spellEnd"/>
          </w:p>
        </w:tc>
      </w:tr>
      <w:tr w:rsidR="003C23F3">
        <w:tc>
          <w:tcPr>
            <w:tcW w:w="3475"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_</w:t>
            </w:r>
            <w:proofErr w:type="spellStart"/>
            <w:r>
              <w:rPr>
                <w:rFonts w:cs="Times New Roman"/>
                <w:sz w:val="24"/>
                <w:szCs w:val="24"/>
              </w:rPr>
              <w:t>cSize</w:t>
            </w:r>
            <w:proofErr w:type="spellEnd"/>
          </w:p>
        </w:tc>
        <w:tc>
          <w:tcPr>
            <w:tcW w:w="3480"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Unsigned long</w:t>
            </w:r>
          </w:p>
        </w:tc>
        <w:tc>
          <w:tcPr>
            <w:tcW w:w="3511"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 xml:space="preserve">Private, Public </w:t>
            </w:r>
            <w:proofErr w:type="spellStart"/>
            <w:r>
              <w:rPr>
                <w:rFonts w:cs="Times New Roman"/>
                <w:sz w:val="24"/>
                <w:szCs w:val="24"/>
              </w:rPr>
              <w:t>ContentSize</w:t>
            </w:r>
            <w:proofErr w:type="spellEnd"/>
          </w:p>
        </w:tc>
      </w:tr>
      <w:tr w:rsidR="003C23F3">
        <w:tc>
          <w:tcPr>
            <w:tcW w:w="3475" w:type="dxa"/>
            <w:tcBorders>
              <w:top w:val="nil"/>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Cs w:val="24"/>
              </w:rPr>
              <w:t>_</w:t>
            </w:r>
            <w:proofErr w:type="spellStart"/>
            <w:r>
              <w:rPr>
                <w:rFonts w:cs="Times New Roman"/>
                <w:szCs w:val="24"/>
              </w:rPr>
              <w:t>tSize</w:t>
            </w:r>
            <w:proofErr w:type="spellEnd"/>
          </w:p>
        </w:tc>
        <w:tc>
          <w:tcPr>
            <w:tcW w:w="3480" w:type="dxa"/>
            <w:tcBorders>
              <w:top w:val="nil"/>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Cs w:val="24"/>
              </w:rPr>
              <w:t>Unsigned long</w:t>
            </w:r>
          </w:p>
        </w:tc>
        <w:tc>
          <w:tcPr>
            <w:tcW w:w="3511" w:type="dxa"/>
            <w:tcBorders>
              <w:top w:val="nil"/>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Cs w:val="24"/>
              </w:rPr>
              <w:t xml:space="preserve">Private, Public </w:t>
            </w:r>
            <w:proofErr w:type="spellStart"/>
            <w:r>
              <w:rPr>
                <w:rFonts w:cs="Times New Roman"/>
                <w:szCs w:val="24"/>
              </w:rPr>
              <w:t>TotalSize</w:t>
            </w:r>
            <w:proofErr w:type="spellEnd"/>
          </w:p>
        </w:tc>
      </w:tr>
      <w:tr w:rsidR="003C23F3">
        <w:tc>
          <w:tcPr>
            <w:tcW w:w="3475" w:type="dxa"/>
            <w:tcBorders>
              <w:top w:val="nil"/>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Cs w:val="24"/>
              </w:rPr>
              <w:t>_</w:t>
            </w:r>
            <w:proofErr w:type="spellStart"/>
            <w:r>
              <w:rPr>
                <w:rFonts w:cs="Times New Roman"/>
                <w:szCs w:val="24"/>
              </w:rPr>
              <w:t>nBlock</w:t>
            </w:r>
            <w:proofErr w:type="spellEnd"/>
          </w:p>
        </w:tc>
        <w:tc>
          <w:tcPr>
            <w:tcW w:w="3480" w:type="dxa"/>
            <w:tcBorders>
              <w:top w:val="nil"/>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Cs w:val="24"/>
              </w:rPr>
              <w:t>Block</w:t>
            </w:r>
          </w:p>
        </w:tc>
        <w:tc>
          <w:tcPr>
            <w:tcW w:w="3511" w:type="dxa"/>
            <w:tcBorders>
              <w:top w:val="nil"/>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Cs w:val="24"/>
              </w:rPr>
              <w:t xml:space="preserve">Private, Public </w:t>
            </w:r>
            <w:proofErr w:type="spellStart"/>
            <w:r>
              <w:rPr>
                <w:rFonts w:cs="Times New Roman"/>
                <w:szCs w:val="24"/>
              </w:rPr>
              <w:t>NextBlock</w:t>
            </w:r>
            <w:proofErr w:type="spellEnd"/>
          </w:p>
        </w:tc>
      </w:tr>
      <w:tr w:rsidR="003C23F3">
        <w:tc>
          <w:tcPr>
            <w:tcW w:w="3475" w:type="dxa"/>
            <w:tcBorders>
              <w:top w:val="nil"/>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Cs w:val="24"/>
              </w:rPr>
              <w:t>_Used</w:t>
            </w:r>
          </w:p>
        </w:tc>
        <w:tc>
          <w:tcPr>
            <w:tcW w:w="3480" w:type="dxa"/>
            <w:tcBorders>
              <w:top w:val="nil"/>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Cs w:val="24"/>
              </w:rPr>
              <w:t>Boolean</w:t>
            </w:r>
          </w:p>
        </w:tc>
        <w:tc>
          <w:tcPr>
            <w:tcW w:w="3511" w:type="dxa"/>
            <w:tcBorders>
              <w:top w:val="nil"/>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Cs w:val="24"/>
              </w:rPr>
              <w:t>Private, Public Used</w:t>
            </w:r>
          </w:p>
        </w:tc>
      </w:tr>
      <w:tr w:rsidR="003C23F3">
        <w:tc>
          <w:tcPr>
            <w:tcW w:w="3475" w:type="dxa"/>
            <w:tcBorders>
              <w:top w:val="nil"/>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Cs w:val="24"/>
              </w:rPr>
              <w:t>Content</w:t>
            </w:r>
          </w:p>
        </w:tc>
        <w:tc>
          <w:tcPr>
            <w:tcW w:w="3480" w:type="dxa"/>
            <w:tcBorders>
              <w:top w:val="nil"/>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Cs w:val="24"/>
              </w:rPr>
              <w:t>Byte array</w:t>
            </w:r>
          </w:p>
        </w:tc>
        <w:tc>
          <w:tcPr>
            <w:tcW w:w="3511" w:type="dxa"/>
            <w:tcBorders>
              <w:top w:val="nil"/>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p>
        </w:tc>
      </w:tr>
    </w:tbl>
    <w:p w:rsidR="003C23F3" w:rsidRDefault="003C23F3" w:rsidP="00A93B07">
      <w:pPr>
        <w:pStyle w:val="TextBody"/>
        <w:spacing w:after="0"/>
        <w:rPr>
          <w:rFonts w:cs="Times New Roman"/>
          <w:szCs w:val="24"/>
          <w:lang w:bidi="hi-IN"/>
        </w:rPr>
      </w:pPr>
    </w:p>
    <w:tbl>
      <w:tblPr>
        <w:tblW w:w="0" w:type="auto"/>
        <w:tblLayout w:type="fixed"/>
        <w:tblCellMar>
          <w:left w:w="0" w:type="dxa"/>
          <w:right w:w="0" w:type="dxa"/>
        </w:tblCellMar>
        <w:tblLook w:val="0000" w:firstRow="0" w:lastRow="0" w:firstColumn="0" w:lastColumn="0" w:noHBand="0" w:noVBand="0"/>
      </w:tblPr>
      <w:tblGrid>
        <w:gridCol w:w="3488"/>
        <w:gridCol w:w="3489"/>
        <w:gridCol w:w="3489"/>
      </w:tblGrid>
      <w:tr w:rsidR="003C23F3">
        <w:tc>
          <w:tcPr>
            <w:tcW w:w="10466" w:type="dxa"/>
            <w:gridSpan w:val="3"/>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rsidP="00A93B07">
            <w:pPr>
              <w:spacing w:after="0"/>
              <w:jc w:val="center"/>
              <w:rPr>
                <w:rFonts w:cs="Times New Roman"/>
                <w:szCs w:val="24"/>
              </w:rPr>
            </w:pPr>
            <w:r>
              <w:rPr>
                <w:rFonts w:cs="Times New Roman"/>
                <w:color w:val="FFFFFF"/>
                <w:sz w:val="24"/>
                <w:szCs w:val="24"/>
              </w:rPr>
              <w:t>class Directory</w:t>
            </w:r>
          </w:p>
        </w:tc>
      </w:tr>
      <w:tr w:rsidR="003C23F3">
        <w:tc>
          <w:tcPr>
            <w:tcW w:w="3488"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rsidP="00A93B07">
            <w:pPr>
              <w:spacing w:after="0"/>
              <w:rPr>
                <w:rFonts w:cs="Times New Roman"/>
                <w:szCs w:val="24"/>
              </w:rPr>
            </w:pPr>
            <w:r>
              <w:rPr>
                <w:rFonts w:cs="Times New Roman"/>
                <w:color w:val="FFFFFF"/>
                <w:sz w:val="24"/>
                <w:szCs w:val="24"/>
              </w:rPr>
              <w:t>Property name</w:t>
            </w:r>
          </w:p>
        </w:tc>
        <w:tc>
          <w:tcPr>
            <w:tcW w:w="3489"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rsidP="00A93B07">
            <w:pPr>
              <w:spacing w:after="0"/>
              <w:rPr>
                <w:rFonts w:cs="Times New Roman"/>
                <w:szCs w:val="24"/>
              </w:rPr>
            </w:pPr>
            <w:r>
              <w:rPr>
                <w:rFonts w:cs="Times New Roman"/>
                <w:color w:val="FFFFFF"/>
                <w:sz w:val="24"/>
                <w:szCs w:val="24"/>
              </w:rPr>
              <w:t>Return type</w:t>
            </w:r>
          </w:p>
        </w:tc>
        <w:tc>
          <w:tcPr>
            <w:tcW w:w="3489"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rsidP="00A93B07">
            <w:pPr>
              <w:spacing w:after="0"/>
              <w:rPr>
                <w:rFonts w:cs="Times New Roman"/>
                <w:szCs w:val="24"/>
              </w:rPr>
            </w:pPr>
            <w:r>
              <w:rPr>
                <w:rFonts w:cs="Times New Roman"/>
                <w:color w:val="FFFFFF"/>
                <w:sz w:val="24"/>
                <w:szCs w:val="24"/>
              </w:rPr>
              <w:t>Keywords w/ value</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proofErr w:type="spellStart"/>
            <w:r>
              <w:rPr>
                <w:rFonts w:cs="Times New Roman"/>
                <w:sz w:val="24"/>
                <w:szCs w:val="24"/>
              </w:rPr>
              <w:t>DirectoryName</w:t>
            </w:r>
            <w:proofErr w:type="spellEnd"/>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String</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proofErr w:type="spellStart"/>
            <w:r>
              <w:rPr>
                <w:rFonts w:cs="Times New Roman"/>
                <w:sz w:val="24"/>
                <w:szCs w:val="24"/>
              </w:rPr>
              <w:t>ToString</w:t>
            </w:r>
            <w:proofErr w:type="spellEnd"/>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String</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p>
        </w:tc>
      </w:tr>
    </w:tbl>
    <w:p w:rsidR="003C23F3" w:rsidRDefault="003C23F3" w:rsidP="00A93B07">
      <w:pPr>
        <w:pStyle w:val="TextBody"/>
        <w:spacing w:after="0"/>
        <w:rPr>
          <w:rFonts w:cs="Times New Roman"/>
          <w:szCs w:val="24"/>
          <w:lang w:bidi="hi-IN"/>
        </w:rPr>
      </w:pPr>
    </w:p>
    <w:tbl>
      <w:tblPr>
        <w:tblW w:w="0" w:type="auto"/>
        <w:tblLayout w:type="fixed"/>
        <w:tblCellMar>
          <w:left w:w="0" w:type="dxa"/>
          <w:right w:w="0" w:type="dxa"/>
        </w:tblCellMar>
        <w:tblLook w:val="0000" w:firstRow="0" w:lastRow="0" w:firstColumn="0" w:lastColumn="0" w:noHBand="0" w:noVBand="0"/>
      </w:tblPr>
      <w:tblGrid>
        <w:gridCol w:w="3488"/>
        <w:gridCol w:w="3489"/>
        <w:gridCol w:w="3489"/>
      </w:tblGrid>
      <w:tr w:rsidR="003C23F3">
        <w:tc>
          <w:tcPr>
            <w:tcW w:w="10466" w:type="dxa"/>
            <w:gridSpan w:val="3"/>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rsidP="00A93B07">
            <w:pPr>
              <w:spacing w:after="0"/>
              <w:jc w:val="center"/>
              <w:rPr>
                <w:rFonts w:cs="Times New Roman"/>
                <w:szCs w:val="24"/>
              </w:rPr>
            </w:pPr>
            <w:r>
              <w:rPr>
                <w:rFonts w:cs="Times New Roman"/>
                <w:color w:val="FFFFFF"/>
                <w:sz w:val="24"/>
                <w:szCs w:val="24"/>
              </w:rPr>
              <w:t>class File</w:t>
            </w:r>
          </w:p>
        </w:tc>
      </w:tr>
      <w:tr w:rsidR="003C23F3">
        <w:tc>
          <w:tcPr>
            <w:tcW w:w="3488"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rsidP="00A93B07">
            <w:pPr>
              <w:spacing w:after="0"/>
              <w:rPr>
                <w:rFonts w:cs="Times New Roman"/>
                <w:szCs w:val="24"/>
              </w:rPr>
            </w:pPr>
            <w:r>
              <w:rPr>
                <w:rFonts w:cs="Times New Roman"/>
                <w:color w:val="FFFFFF"/>
                <w:sz w:val="24"/>
                <w:szCs w:val="24"/>
              </w:rPr>
              <w:t>Property name</w:t>
            </w:r>
          </w:p>
        </w:tc>
        <w:tc>
          <w:tcPr>
            <w:tcW w:w="3489"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rsidP="00A93B07">
            <w:pPr>
              <w:spacing w:after="0"/>
              <w:rPr>
                <w:rFonts w:cs="Times New Roman"/>
                <w:szCs w:val="24"/>
              </w:rPr>
            </w:pPr>
            <w:r>
              <w:rPr>
                <w:rFonts w:cs="Times New Roman"/>
                <w:color w:val="FFFFFF"/>
                <w:sz w:val="24"/>
                <w:szCs w:val="24"/>
              </w:rPr>
              <w:t>Return type</w:t>
            </w:r>
          </w:p>
        </w:tc>
        <w:tc>
          <w:tcPr>
            <w:tcW w:w="3489" w:type="dxa"/>
            <w:tcBorders>
              <w:top w:val="single" w:sz="4" w:space="0" w:color="000000"/>
              <w:left w:val="single" w:sz="4" w:space="0" w:color="000000"/>
              <w:bottom w:val="single" w:sz="4" w:space="0" w:color="000000"/>
              <w:right w:val="single" w:sz="4" w:space="0" w:color="000000"/>
            </w:tcBorders>
            <w:shd w:val="clear" w:color="auto" w:fill="8EAADB"/>
            <w:tcMar>
              <w:left w:w="108" w:type="dxa"/>
              <w:right w:w="108" w:type="dxa"/>
            </w:tcMar>
          </w:tcPr>
          <w:p w:rsidR="003C23F3" w:rsidRDefault="003C23F3" w:rsidP="00A93B07">
            <w:pPr>
              <w:spacing w:after="0"/>
              <w:rPr>
                <w:rFonts w:cs="Times New Roman"/>
                <w:szCs w:val="24"/>
              </w:rPr>
            </w:pPr>
            <w:r>
              <w:rPr>
                <w:rFonts w:cs="Times New Roman"/>
                <w:color w:val="FFFFFF"/>
                <w:sz w:val="24"/>
                <w:szCs w:val="24"/>
              </w:rPr>
              <w:t>Keywords w/ value</w:t>
            </w:r>
          </w:p>
        </w:tc>
      </w:tr>
      <w:tr w:rsidR="003C23F3">
        <w:tc>
          <w:tcPr>
            <w:tcW w:w="3488"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Filename</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String</w:t>
            </w:r>
          </w:p>
        </w:tc>
        <w:tc>
          <w:tcPr>
            <w:tcW w:w="3489"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3C23F3" w:rsidRDefault="003C23F3" w:rsidP="00A93B07">
            <w:pPr>
              <w:spacing w:after="0"/>
              <w:rPr>
                <w:rFonts w:cs="Times New Roman"/>
                <w:szCs w:val="24"/>
              </w:rPr>
            </w:pPr>
            <w:r>
              <w:rPr>
                <w:rFonts w:cs="Times New Roman"/>
                <w:sz w:val="24"/>
                <w:szCs w:val="24"/>
              </w:rPr>
              <w:t>Public</w:t>
            </w:r>
          </w:p>
        </w:tc>
      </w:tr>
    </w:tbl>
    <w:p w:rsidR="003C23F3" w:rsidRDefault="003C23F3">
      <w:pPr>
        <w:pStyle w:val="Pennawd1"/>
        <w:rPr>
          <w:rFonts w:cs="Times New Roman"/>
          <w:szCs w:val="24"/>
        </w:rPr>
      </w:pPr>
      <w:bookmarkStart w:id="10" w:name="_How_to_use_1"/>
      <w:bookmarkEnd w:id="10"/>
      <w:r>
        <w:rPr>
          <w:rFonts w:cs="Times New Roman"/>
          <w:szCs w:val="24"/>
        </w:rPr>
        <w:t>How to use the source code</w:t>
      </w:r>
    </w:p>
    <w:p w:rsidR="003C23F3" w:rsidRDefault="003C23F3">
      <w:pPr>
        <w:rPr>
          <w:rFonts w:cs="Times New Roman"/>
          <w:szCs w:val="24"/>
        </w:rPr>
      </w:pPr>
      <w:r>
        <w:rPr>
          <w:rFonts w:cs="Times New Roman"/>
          <w:szCs w:val="24"/>
        </w:rPr>
        <w:t xml:space="preserve">Before deciding to implement SDFS in your operating system or other hardware/software project, it is important to understand what this code uses, how it runs and how portable/cross-platform it is before adding it to a different software project than what is has been developed for. By the time this this specification document is published, only an implementation written in C# is available until a driver is written using different program languages and compilers such as C and C++. Other compatible drivers are planned for the future, but work will be done in C# to allow use in </w:t>
      </w:r>
      <w:proofErr w:type="spellStart"/>
      <w:r>
        <w:rPr>
          <w:rFonts w:cs="Times New Roman"/>
          <w:szCs w:val="24"/>
        </w:rPr>
        <w:t>Medli</w:t>
      </w:r>
      <w:proofErr w:type="spellEnd"/>
      <w:r>
        <w:rPr>
          <w:rFonts w:cs="Times New Roman"/>
          <w:szCs w:val="24"/>
        </w:rPr>
        <w:t xml:space="preserve"> and Aura operating systems. If your project is still in early stages of development, then you will want to review the current development status of this project including its stability, in case of any bugs or unexpected events occurring once deployed.</w:t>
      </w:r>
    </w:p>
    <w:p w:rsidR="003C23F3" w:rsidRDefault="003C23F3">
      <w:pPr>
        <w:rPr>
          <w:rFonts w:cs="Times New Roman"/>
          <w:szCs w:val="24"/>
        </w:rPr>
      </w:pPr>
    </w:p>
    <w:p w:rsidR="003C23F3" w:rsidRDefault="003C23F3">
      <w:pPr>
        <w:pStyle w:val="Pennawd1"/>
        <w:rPr>
          <w:rFonts w:cs="Times New Roman"/>
          <w:szCs w:val="24"/>
        </w:rPr>
      </w:pPr>
      <w:bookmarkStart w:id="11" w:name="_Source_Directory_Structure"/>
      <w:bookmarkEnd w:id="11"/>
      <w:r>
        <w:rPr>
          <w:rFonts w:cs="Times New Roman"/>
          <w:szCs w:val="24"/>
        </w:rPr>
        <w:t>Source Directory Structure</w:t>
      </w:r>
    </w:p>
    <w:p w:rsidR="003C23F3" w:rsidRDefault="003C23F3">
      <w:pPr>
        <w:numPr>
          <w:ilvl w:val="0"/>
          <w:numId w:val="5"/>
        </w:numPr>
        <w:rPr>
          <w:rFonts w:cs="Times New Roman"/>
          <w:szCs w:val="24"/>
        </w:rPr>
      </w:pPr>
      <w:r>
        <w:rPr>
          <w:rFonts w:cs="Times New Roman"/>
          <w:szCs w:val="24"/>
        </w:rPr>
        <w:t>/docs</w:t>
      </w:r>
    </w:p>
    <w:p w:rsidR="003C23F3" w:rsidRDefault="003C23F3">
      <w:pPr>
        <w:numPr>
          <w:ilvl w:val="1"/>
          <w:numId w:val="5"/>
        </w:numPr>
        <w:rPr>
          <w:rFonts w:cs="Times New Roman"/>
          <w:szCs w:val="24"/>
        </w:rPr>
      </w:pPr>
      <w:r>
        <w:rPr>
          <w:rFonts w:cs="Times New Roman"/>
          <w:szCs w:val="24"/>
        </w:rPr>
        <w:t>Specification.rtf</w:t>
      </w:r>
      <w:r>
        <w:rPr>
          <w:rFonts w:cs="Times New Roman"/>
          <w:szCs w:val="24"/>
        </w:rPr>
        <w:tab/>
        <w:t>-</w:t>
      </w:r>
      <w:r>
        <w:rPr>
          <w:rFonts w:cs="Times New Roman"/>
          <w:szCs w:val="24"/>
        </w:rPr>
        <w:tab/>
        <w:t>This Document</w:t>
      </w:r>
    </w:p>
    <w:p w:rsidR="003C23F3" w:rsidRDefault="003C23F3">
      <w:pPr>
        <w:numPr>
          <w:ilvl w:val="1"/>
          <w:numId w:val="5"/>
        </w:numPr>
        <w:rPr>
          <w:rFonts w:cs="Times New Roman"/>
          <w:szCs w:val="24"/>
        </w:rPr>
      </w:pPr>
      <w:r>
        <w:rPr>
          <w:rFonts w:cs="Times New Roman"/>
          <w:szCs w:val="24"/>
        </w:rPr>
        <w:t>Licence.txt</w:t>
      </w:r>
      <w:r>
        <w:rPr>
          <w:rFonts w:cs="Times New Roman"/>
          <w:szCs w:val="24"/>
        </w:rPr>
        <w:tab/>
      </w:r>
      <w:r>
        <w:rPr>
          <w:rFonts w:cs="Times New Roman"/>
          <w:szCs w:val="24"/>
        </w:rPr>
        <w:tab/>
        <w:t xml:space="preserve">- </w:t>
      </w:r>
      <w:r>
        <w:rPr>
          <w:rFonts w:cs="Times New Roman"/>
          <w:szCs w:val="24"/>
        </w:rPr>
        <w:tab/>
        <w:t>SDFS Licence Information</w:t>
      </w:r>
    </w:p>
    <w:p w:rsidR="003C23F3" w:rsidRDefault="003C23F3">
      <w:pPr>
        <w:numPr>
          <w:ilvl w:val="0"/>
          <w:numId w:val="5"/>
        </w:numPr>
        <w:rPr>
          <w:rFonts w:cs="Times New Roman"/>
          <w:szCs w:val="24"/>
        </w:rPr>
      </w:pPr>
      <w:r>
        <w:rPr>
          <w:rFonts w:cs="Times New Roman"/>
          <w:szCs w:val="24"/>
        </w:rPr>
        <w:t>/source</w:t>
      </w:r>
    </w:p>
    <w:p w:rsidR="003C23F3" w:rsidRDefault="003C23F3">
      <w:pPr>
        <w:numPr>
          <w:ilvl w:val="1"/>
          <w:numId w:val="5"/>
        </w:numPr>
        <w:rPr>
          <w:rFonts w:cs="Times New Roman"/>
          <w:szCs w:val="24"/>
        </w:rPr>
      </w:pPr>
      <w:r>
        <w:rPr>
          <w:rFonts w:cs="Times New Roman"/>
          <w:szCs w:val="24"/>
        </w:rPr>
        <w:t>/SDFS</w:t>
      </w:r>
      <w:r>
        <w:rPr>
          <w:rFonts w:cs="Times New Roman"/>
          <w:szCs w:val="24"/>
        </w:rPr>
        <w:tab/>
      </w:r>
      <w:r>
        <w:rPr>
          <w:rFonts w:cs="Times New Roman"/>
          <w:szCs w:val="24"/>
        </w:rPr>
        <w:tab/>
        <w:t>-</w:t>
      </w:r>
      <w:r>
        <w:rPr>
          <w:rFonts w:cs="Times New Roman"/>
          <w:szCs w:val="24"/>
        </w:rPr>
        <w:tab/>
        <w:t>Driver C# Implementation</w:t>
      </w:r>
    </w:p>
    <w:p w:rsidR="003C23F3" w:rsidRDefault="003C23F3">
      <w:pPr>
        <w:numPr>
          <w:ilvl w:val="2"/>
          <w:numId w:val="5"/>
        </w:numPr>
        <w:rPr>
          <w:rFonts w:cs="Times New Roman"/>
          <w:szCs w:val="24"/>
        </w:rPr>
      </w:pPr>
      <w:r>
        <w:rPr>
          <w:rFonts w:cs="Times New Roman"/>
          <w:szCs w:val="24"/>
        </w:rPr>
        <w:t>/Logical</w:t>
      </w:r>
      <w:r>
        <w:rPr>
          <w:rFonts w:cs="Times New Roman"/>
          <w:szCs w:val="24"/>
        </w:rPr>
        <w:tab/>
      </w:r>
      <w:r>
        <w:rPr>
          <w:rFonts w:cs="Times New Roman"/>
          <w:szCs w:val="24"/>
        </w:rPr>
        <w:tab/>
      </w:r>
      <w:r>
        <w:rPr>
          <w:rFonts w:cs="Times New Roman"/>
          <w:szCs w:val="24"/>
        </w:rPr>
        <w:tab/>
        <w:t>-</w:t>
      </w:r>
      <w:r>
        <w:rPr>
          <w:rFonts w:cs="Times New Roman"/>
          <w:szCs w:val="24"/>
        </w:rPr>
        <w:tab/>
        <w:t>Logical FS definitions</w:t>
      </w:r>
    </w:p>
    <w:p w:rsidR="003C23F3" w:rsidRDefault="003C23F3">
      <w:pPr>
        <w:numPr>
          <w:ilvl w:val="3"/>
          <w:numId w:val="5"/>
        </w:numPr>
        <w:rPr>
          <w:rFonts w:cs="Times New Roman"/>
          <w:szCs w:val="24"/>
        </w:rPr>
      </w:pPr>
      <w:r>
        <w:rPr>
          <w:rFonts w:cs="Times New Roman"/>
          <w:szCs w:val="24"/>
        </w:rPr>
        <w:t>/Entries</w:t>
      </w:r>
      <w:r>
        <w:rPr>
          <w:rFonts w:cs="Times New Roman"/>
          <w:szCs w:val="24"/>
        </w:rPr>
        <w:tab/>
      </w:r>
      <w:r>
        <w:rPr>
          <w:rFonts w:cs="Times New Roman"/>
          <w:szCs w:val="24"/>
        </w:rPr>
        <w:tab/>
      </w:r>
      <w:r>
        <w:rPr>
          <w:rFonts w:cs="Times New Roman"/>
          <w:szCs w:val="24"/>
        </w:rPr>
        <w:tab/>
        <w:t>-</w:t>
      </w:r>
      <w:r>
        <w:rPr>
          <w:rFonts w:cs="Times New Roman"/>
          <w:szCs w:val="24"/>
        </w:rPr>
        <w:tab/>
      </w:r>
      <w:proofErr w:type="spellStart"/>
      <w:r>
        <w:rPr>
          <w:rFonts w:cs="Times New Roman"/>
          <w:szCs w:val="24"/>
        </w:rPr>
        <w:t>Filesystem</w:t>
      </w:r>
      <w:proofErr w:type="spellEnd"/>
      <w:r>
        <w:rPr>
          <w:rFonts w:cs="Times New Roman"/>
          <w:szCs w:val="24"/>
        </w:rPr>
        <w:t xml:space="preserve"> Entry definitions</w:t>
      </w:r>
    </w:p>
    <w:p w:rsidR="003C23F3" w:rsidRDefault="003C23F3">
      <w:pPr>
        <w:numPr>
          <w:ilvl w:val="4"/>
          <w:numId w:val="5"/>
        </w:numPr>
        <w:rPr>
          <w:rFonts w:cs="Times New Roman"/>
          <w:szCs w:val="24"/>
        </w:rPr>
      </w:pPr>
      <w:proofErr w:type="spellStart"/>
      <w:r>
        <w:rPr>
          <w:rFonts w:cs="Times New Roman"/>
          <w:szCs w:val="24"/>
        </w:rPr>
        <w:t>Directory.cs</w:t>
      </w:r>
      <w:proofErr w:type="spellEnd"/>
      <w:r>
        <w:rPr>
          <w:rFonts w:cs="Times New Roman"/>
          <w:szCs w:val="24"/>
        </w:rPr>
        <w:tab/>
      </w:r>
      <w:r>
        <w:rPr>
          <w:rFonts w:cs="Times New Roman"/>
          <w:szCs w:val="24"/>
        </w:rPr>
        <w:tab/>
      </w:r>
      <w:r>
        <w:rPr>
          <w:rFonts w:cs="Times New Roman"/>
          <w:szCs w:val="24"/>
        </w:rPr>
        <w:tab/>
        <w:t>-</w:t>
      </w:r>
      <w:r>
        <w:rPr>
          <w:rFonts w:cs="Times New Roman"/>
          <w:szCs w:val="24"/>
        </w:rPr>
        <w:tab/>
        <w:t>Directory class</w:t>
      </w:r>
    </w:p>
    <w:p w:rsidR="003C23F3" w:rsidRDefault="003C23F3">
      <w:pPr>
        <w:numPr>
          <w:ilvl w:val="4"/>
          <w:numId w:val="5"/>
        </w:numPr>
        <w:rPr>
          <w:rFonts w:cs="Times New Roman"/>
          <w:szCs w:val="24"/>
        </w:rPr>
      </w:pPr>
      <w:proofErr w:type="spellStart"/>
      <w:r>
        <w:rPr>
          <w:rFonts w:cs="Times New Roman"/>
          <w:szCs w:val="24"/>
        </w:rPr>
        <w:t>File.cs</w:t>
      </w:r>
      <w:proofErr w:type="spellEnd"/>
      <w:r>
        <w:rPr>
          <w:rFonts w:cs="Times New Roman"/>
          <w:szCs w:val="24"/>
        </w:rPr>
        <w:tab/>
      </w:r>
      <w:r>
        <w:rPr>
          <w:rFonts w:cs="Times New Roman"/>
          <w:szCs w:val="24"/>
        </w:rPr>
        <w:tab/>
      </w:r>
      <w:r>
        <w:rPr>
          <w:rFonts w:cs="Times New Roman"/>
          <w:szCs w:val="24"/>
        </w:rPr>
        <w:tab/>
      </w:r>
      <w:r>
        <w:rPr>
          <w:rFonts w:cs="Times New Roman"/>
          <w:szCs w:val="24"/>
        </w:rPr>
        <w:tab/>
        <w:t>-</w:t>
      </w:r>
      <w:r>
        <w:rPr>
          <w:rFonts w:cs="Times New Roman"/>
          <w:szCs w:val="24"/>
        </w:rPr>
        <w:tab/>
        <w:t>File class</w:t>
      </w:r>
    </w:p>
    <w:p w:rsidR="003C23F3" w:rsidRDefault="003C23F3">
      <w:pPr>
        <w:numPr>
          <w:ilvl w:val="4"/>
          <w:numId w:val="5"/>
        </w:numPr>
        <w:rPr>
          <w:rFonts w:cs="Times New Roman"/>
          <w:szCs w:val="24"/>
        </w:rPr>
      </w:pPr>
      <w:proofErr w:type="spellStart"/>
      <w:r>
        <w:rPr>
          <w:rFonts w:cs="Times New Roman"/>
          <w:szCs w:val="24"/>
        </w:rPr>
        <w:t>Entry.cs</w:t>
      </w:r>
      <w:proofErr w:type="spellEnd"/>
      <w:r>
        <w:rPr>
          <w:rFonts w:cs="Times New Roman"/>
          <w:szCs w:val="24"/>
        </w:rPr>
        <w:tab/>
      </w:r>
      <w:r>
        <w:rPr>
          <w:rFonts w:cs="Times New Roman"/>
          <w:szCs w:val="24"/>
        </w:rPr>
        <w:tab/>
      </w:r>
      <w:r>
        <w:rPr>
          <w:rFonts w:cs="Times New Roman"/>
          <w:szCs w:val="24"/>
        </w:rPr>
        <w:tab/>
      </w:r>
      <w:r>
        <w:rPr>
          <w:rFonts w:cs="Times New Roman"/>
          <w:szCs w:val="24"/>
        </w:rPr>
        <w:tab/>
        <w:t>-</w:t>
      </w:r>
      <w:r>
        <w:rPr>
          <w:rFonts w:cs="Times New Roman"/>
          <w:szCs w:val="24"/>
        </w:rPr>
        <w:tab/>
        <w:t>Entry class</w:t>
      </w:r>
    </w:p>
    <w:p w:rsidR="003C23F3" w:rsidRDefault="003C23F3">
      <w:pPr>
        <w:numPr>
          <w:ilvl w:val="3"/>
          <w:numId w:val="5"/>
        </w:numPr>
        <w:rPr>
          <w:rFonts w:cs="Times New Roman"/>
          <w:szCs w:val="24"/>
        </w:rPr>
      </w:pPr>
      <w:proofErr w:type="spellStart"/>
      <w:r>
        <w:rPr>
          <w:rFonts w:cs="Times New Roman"/>
          <w:szCs w:val="24"/>
        </w:rPr>
        <w:t>Block.cs</w:t>
      </w:r>
      <w:proofErr w:type="spellEnd"/>
      <w:r>
        <w:rPr>
          <w:rFonts w:cs="Times New Roman"/>
          <w:szCs w:val="24"/>
        </w:rPr>
        <w:tab/>
      </w:r>
      <w:r>
        <w:rPr>
          <w:rFonts w:cs="Times New Roman"/>
          <w:szCs w:val="24"/>
        </w:rPr>
        <w:tab/>
      </w:r>
      <w:r>
        <w:rPr>
          <w:rFonts w:cs="Times New Roman"/>
          <w:szCs w:val="24"/>
        </w:rPr>
        <w:tab/>
        <w:t>-</w:t>
      </w:r>
      <w:r>
        <w:rPr>
          <w:rFonts w:cs="Times New Roman"/>
          <w:szCs w:val="24"/>
        </w:rPr>
        <w:tab/>
        <w:t>Block class</w:t>
      </w:r>
    </w:p>
    <w:p w:rsidR="003C23F3" w:rsidRDefault="003C23F3">
      <w:pPr>
        <w:numPr>
          <w:ilvl w:val="3"/>
          <w:numId w:val="5"/>
        </w:numPr>
        <w:rPr>
          <w:rFonts w:cs="Times New Roman"/>
          <w:szCs w:val="24"/>
        </w:rPr>
      </w:pPr>
      <w:proofErr w:type="spellStart"/>
      <w:r>
        <w:rPr>
          <w:rFonts w:cs="Times New Roman"/>
          <w:szCs w:val="24"/>
        </w:rPr>
        <w:t>Filesystem.cs</w:t>
      </w:r>
      <w:proofErr w:type="spellEnd"/>
      <w:r>
        <w:rPr>
          <w:rFonts w:cs="Times New Roman"/>
          <w:szCs w:val="24"/>
        </w:rPr>
        <w:tab/>
      </w:r>
      <w:r>
        <w:rPr>
          <w:rFonts w:cs="Times New Roman"/>
          <w:szCs w:val="24"/>
        </w:rPr>
        <w:tab/>
        <w:t>-</w:t>
      </w:r>
      <w:r>
        <w:rPr>
          <w:rFonts w:cs="Times New Roman"/>
          <w:szCs w:val="24"/>
        </w:rPr>
        <w:tab/>
      </w:r>
      <w:proofErr w:type="spellStart"/>
      <w:r>
        <w:rPr>
          <w:rFonts w:cs="Times New Roman"/>
          <w:szCs w:val="24"/>
        </w:rPr>
        <w:t>Filesystem</w:t>
      </w:r>
      <w:proofErr w:type="spellEnd"/>
      <w:r>
        <w:rPr>
          <w:rFonts w:cs="Times New Roman"/>
          <w:szCs w:val="24"/>
        </w:rPr>
        <w:t xml:space="preserve"> class</w:t>
      </w:r>
    </w:p>
    <w:p w:rsidR="003C23F3" w:rsidRDefault="003C23F3">
      <w:pPr>
        <w:numPr>
          <w:ilvl w:val="2"/>
          <w:numId w:val="5"/>
        </w:numPr>
        <w:rPr>
          <w:rFonts w:cs="Times New Roman"/>
          <w:szCs w:val="24"/>
        </w:rPr>
      </w:pPr>
      <w:r>
        <w:rPr>
          <w:rFonts w:cs="Times New Roman"/>
          <w:szCs w:val="24"/>
        </w:rPr>
        <w:t>/Physical</w:t>
      </w:r>
      <w:r>
        <w:rPr>
          <w:rFonts w:cs="Times New Roman"/>
          <w:szCs w:val="24"/>
        </w:rPr>
        <w:tab/>
      </w:r>
      <w:r>
        <w:rPr>
          <w:rFonts w:cs="Times New Roman"/>
          <w:szCs w:val="24"/>
        </w:rPr>
        <w:tab/>
        <w:t>-</w:t>
      </w:r>
      <w:r>
        <w:rPr>
          <w:rFonts w:cs="Times New Roman"/>
          <w:szCs w:val="24"/>
        </w:rPr>
        <w:tab/>
        <w:t>Physical device &amp; class definitions</w:t>
      </w:r>
    </w:p>
    <w:p w:rsidR="003C23F3" w:rsidRDefault="003C23F3">
      <w:pPr>
        <w:numPr>
          <w:ilvl w:val="3"/>
          <w:numId w:val="5"/>
        </w:numPr>
        <w:rPr>
          <w:rFonts w:cs="Times New Roman"/>
          <w:szCs w:val="24"/>
        </w:rPr>
      </w:pPr>
      <w:proofErr w:type="spellStart"/>
      <w:r>
        <w:rPr>
          <w:rFonts w:cs="Times New Roman"/>
          <w:szCs w:val="24"/>
        </w:rPr>
        <w:t>IDE.cs</w:t>
      </w:r>
      <w:proofErr w:type="spellEnd"/>
      <w:r>
        <w:rPr>
          <w:rFonts w:cs="Times New Roman"/>
          <w:szCs w:val="24"/>
        </w:rPr>
        <w:tab/>
      </w:r>
      <w:r>
        <w:rPr>
          <w:rFonts w:cs="Times New Roman"/>
          <w:szCs w:val="24"/>
        </w:rPr>
        <w:tab/>
      </w:r>
      <w:r>
        <w:rPr>
          <w:rFonts w:cs="Times New Roman"/>
          <w:szCs w:val="24"/>
        </w:rPr>
        <w:tab/>
        <w:t>-</w:t>
      </w:r>
      <w:r>
        <w:rPr>
          <w:rFonts w:cs="Times New Roman"/>
          <w:szCs w:val="24"/>
        </w:rPr>
        <w:tab/>
        <w:t>IDE class</w:t>
      </w:r>
    </w:p>
    <w:p w:rsidR="003C23F3" w:rsidRDefault="003C23F3">
      <w:pPr>
        <w:numPr>
          <w:ilvl w:val="3"/>
          <w:numId w:val="5"/>
        </w:numPr>
        <w:rPr>
          <w:rFonts w:cs="Times New Roman"/>
          <w:szCs w:val="24"/>
        </w:rPr>
      </w:pPr>
      <w:proofErr w:type="spellStart"/>
      <w:r>
        <w:rPr>
          <w:rFonts w:cs="Times New Roman"/>
          <w:szCs w:val="24"/>
        </w:rPr>
        <w:t>MBR.cs</w:t>
      </w:r>
      <w:proofErr w:type="spellEnd"/>
      <w:r>
        <w:rPr>
          <w:rFonts w:cs="Times New Roman"/>
          <w:szCs w:val="24"/>
        </w:rPr>
        <w:tab/>
      </w:r>
      <w:r>
        <w:rPr>
          <w:rFonts w:cs="Times New Roman"/>
          <w:szCs w:val="24"/>
        </w:rPr>
        <w:tab/>
      </w:r>
      <w:r>
        <w:rPr>
          <w:rFonts w:cs="Times New Roman"/>
          <w:szCs w:val="24"/>
        </w:rPr>
        <w:tab/>
        <w:t>-</w:t>
      </w:r>
      <w:r>
        <w:rPr>
          <w:rFonts w:cs="Times New Roman"/>
          <w:szCs w:val="24"/>
        </w:rPr>
        <w:tab/>
        <w:t>Master Boot Record class</w:t>
      </w:r>
    </w:p>
    <w:p w:rsidR="003C23F3" w:rsidRDefault="003C23F3">
      <w:pPr>
        <w:numPr>
          <w:ilvl w:val="3"/>
          <w:numId w:val="5"/>
        </w:numPr>
        <w:rPr>
          <w:rFonts w:cs="Times New Roman"/>
          <w:szCs w:val="24"/>
        </w:rPr>
      </w:pPr>
      <w:proofErr w:type="spellStart"/>
      <w:r>
        <w:rPr>
          <w:rFonts w:cs="Times New Roman"/>
          <w:szCs w:val="24"/>
        </w:rPr>
        <w:t>Partitions.cs</w:t>
      </w:r>
      <w:proofErr w:type="spellEnd"/>
      <w:r>
        <w:rPr>
          <w:rFonts w:cs="Times New Roman"/>
          <w:szCs w:val="24"/>
        </w:rPr>
        <w:tab/>
      </w:r>
      <w:r>
        <w:rPr>
          <w:rFonts w:cs="Times New Roman"/>
          <w:szCs w:val="24"/>
        </w:rPr>
        <w:tab/>
        <w:t>-</w:t>
      </w:r>
      <w:r>
        <w:rPr>
          <w:rFonts w:cs="Times New Roman"/>
          <w:szCs w:val="24"/>
        </w:rPr>
        <w:tab/>
        <w:t>Partition class</w:t>
      </w:r>
    </w:p>
    <w:p w:rsidR="003C23F3" w:rsidRDefault="003C23F3">
      <w:pPr>
        <w:numPr>
          <w:ilvl w:val="3"/>
          <w:numId w:val="5"/>
        </w:numPr>
        <w:rPr>
          <w:rFonts w:cs="Times New Roman"/>
          <w:szCs w:val="24"/>
        </w:rPr>
      </w:pPr>
      <w:proofErr w:type="spellStart"/>
      <w:r>
        <w:rPr>
          <w:rFonts w:cs="Times New Roman"/>
          <w:szCs w:val="24"/>
        </w:rPr>
        <w:t>PrimaryPartition.cs</w:t>
      </w:r>
      <w:proofErr w:type="spellEnd"/>
      <w:r>
        <w:rPr>
          <w:rFonts w:cs="Times New Roman"/>
          <w:szCs w:val="24"/>
        </w:rPr>
        <w:tab/>
      </w:r>
      <w:r>
        <w:rPr>
          <w:rFonts w:cs="Times New Roman"/>
          <w:szCs w:val="24"/>
        </w:rPr>
        <w:tab/>
        <w:t>-</w:t>
      </w:r>
      <w:r>
        <w:rPr>
          <w:rFonts w:cs="Times New Roman"/>
          <w:szCs w:val="24"/>
        </w:rPr>
        <w:tab/>
        <w:t>Primary Partition class</w:t>
      </w:r>
    </w:p>
    <w:p w:rsidR="003C23F3" w:rsidRDefault="003C23F3">
      <w:pPr>
        <w:numPr>
          <w:ilvl w:val="2"/>
          <w:numId w:val="5"/>
        </w:numPr>
        <w:rPr>
          <w:rFonts w:cs="Times New Roman"/>
          <w:szCs w:val="24"/>
        </w:rPr>
      </w:pPr>
      <w:proofErr w:type="spellStart"/>
      <w:r>
        <w:rPr>
          <w:rFonts w:cs="Times New Roman"/>
          <w:szCs w:val="24"/>
        </w:rPr>
        <w:t>SDFS.csproj</w:t>
      </w:r>
      <w:proofErr w:type="spellEnd"/>
      <w:r>
        <w:rPr>
          <w:rFonts w:cs="Times New Roman"/>
          <w:szCs w:val="24"/>
        </w:rPr>
        <w:tab/>
      </w:r>
      <w:r>
        <w:rPr>
          <w:rFonts w:cs="Times New Roman"/>
          <w:szCs w:val="24"/>
        </w:rPr>
        <w:tab/>
        <w:t>-</w:t>
      </w:r>
      <w:r>
        <w:rPr>
          <w:rFonts w:cs="Times New Roman"/>
          <w:szCs w:val="24"/>
        </w:rPr>
        <w:tab/>
        <w:t>C# Project File</w:t>
      </w:r>
    </w:p>
    <w:p w:rsidR="003C23F3" w:rsidRDefault="003C23F3">
      <w:pPr>
        <w:numPr>
          <w:ilvl w:val="2"/>
          <w:numId w:val="5"/>
        </w:numPr>
        <w:rPr>
          <w:rFonts w:cs="Times New Roman"/>
          <w:szCs w:val="24"/>
        </w:rPr>
      </w:pPr>
      <w:proofErr w:type="spellStart"/>
      <w:r>
        <w:rPr>
          <w:rFonts w:cs="Times New Roman"/>
          <w:szCs w:val="24"/>
        </w:rPr>
        <w:t>UtilityMethods.cs</w:t>
      </w:r>
      <w:proofErr w:type="spellEnd"/>
      <w:r>
        <w:rPr>
          <w:rFonts w:cs="Times New Roman"/>
          <w:szCs w:val="24"/>
        </w:rPr>
        <w:tab/>
        <w:t>-</w:t>
      </w:r>
      <w:r>
        <w:rPr>
          <w:rFonts w:cs="Times New Roman"/>
          <w:szCs w:val="24"/>
        </w:rPr>
        <w:tab/>
        <w:t>Utility Method definitions</w:t>
      </w:r>
    </w:p>
    <w:p w:rsidR="003C23F3" w:rsidRDefault="003C23F3">
      <w:pPr>
        <w:numPr>
          <w:ilvl w:val="1"/>
          <w:numId w:val="5"/>
        </w:numPr>
        <w:rPr>
          <w:rFonts w:cs="Times New Roman"/>
          <w:szCs w:val="24"/>
        </w:rPr>
      </w:pPr>
      <w:r>
        <w:rPr>
          <w:rFonts w:cs="Times New Roman"/>
          <w:szCs w:val="24"/>
        </w:rPr>
        <w:t>/SDFS-Demo</w:t>
      </w:r>
      <w:r>
        <w:rPr>
          <w:rFonts w:cs="Times New Roman"/>
          <w:szCs w:val="24"/>
        </w:rPr>
        <w:tab/>
        <w:t xml:space="preserve">- </w:t>
      </w:r>
      <w:r>
        <w:rPr>
          <w:rFonts w:cs="Times New Roman"/>
          <w:szCs w:val="24"/>
        </w:rPr>
        <w:tab/>
        <w:t>Driver Demonstration in C#</w:t>
      </w:r>
    </w:p>
    <w:p w:rsidR="003C23F3" w:rsidRPr="00DB2865" w:rsidRDefault="003C23F3" w:rsidP="00DB2865">
      <w:pPr>
        <w:numPr>
          <w:ilvl w:val="1"/>
          <w:numId w:val="5"/>
        </w:numPr>
        <w:rPr>
          <w:rFonts w:cs="Times New Roman"/>
          <w:szCs w:val="24"/>
        </w:rPr>
      </w:pPr>
      <w:r>
        <w:rPr>
          <w:rFonts w:cs="Times New Roman"/>
          <w:szCs w:val="24"/>
        </w:rPr>
        <w:t>SDFS.sln</w:t>
      </w:r>
      <w:r>
        <w:rPr>
          <w:rFonts w:cs="Times New Roman"/>
          <w:szCs w:val="24"/>
        </w:rPr>
        <w:tab/>
      </w:r>
      <w:r>
        <w:rPr>
          <w:rFonts w:cs="Times New Roman"/>
          <w:szCs w:val="24"/>
        </w:rPr>
        <w:tab/>
        <w:t>-</w:t>
      </w:r>
      <w:r>
        <w:rPr>
          <w:rFonts w:cs="Times New Roman"/>
          <w:szCs w:val="24"/>
        </w:rPr>
        <w:tab/>
        <w:t>Visual Studio 2018 Solution for source code</w:t>
      </w:r>
    </w:p>
    <w:p w:rsidR="003C23F3" w:rsidRDefault="003C23F3">
      <w:pPr>
        <w:pStyle w:val="Pennawd1"/>
        <w:pageBreakBefore/>
        <w:rPr>
          <w:rFonts w:cs="Times New Roman"/>
          <w:szCs w:val="24"/>
        </w:rPr>
      </w:pPr>
      <w:bookmarkStart w:id="12" w:name="_Licencing_Information"/>
      <w:bookmarkEnd w:id="12"/>
      <w:r>
        <w:rPr>
          <w:rFonts w:cs="Times New Roman"/>
          <w:szCs w:val="24"/>
        </w:rPr>
        <w:t>Licensing Information</w:t>
      </w:r>
    </w:p>
    <w:p w:rsidR="003C23F3" w:rsidRDefault="003C23F3">
      <w:pPr>
        <w:rPr>
          <w:rFonts w:cs="Times New Roman"/>
          <w:szCs w:val="24"/>
        </w:rPr>
      </w:pPr>
      <w:r>
        <w:rPr>
          <w:rFonts w:cs="Times New Roman"/>
          <w:szCs w:val="24"/>
        </w:rPr>
        <w:t>SDFS is released under the following BSD 3-Clause license:</w:t>
      </w:r>
    </w:p>
    <w:p w:rsidR="003C23F3" w:rsidRDefault="003C23F3">
      <w:pPr>
        <w:rPr>
          <w:rFonts w:cs="Times New Roman"/>
          <w:szCs w:val="24"/>
        </w:rPr>
      </w:pPr>
    </w:p>
    <w:p w:rsidR="003C23F3" w:rsidRDefault="003C23F3">
      <w:pPr>
        <w:rPr>
          <w:rFonts w:cs="Times New Roman"/>
          <w:szCs w:val="24"/>
        </w:rPr>
      </w:pPr>
      <w:r>
        <w:rPr>
          <w:rFonts w:cs="Times New Roman"/>
          <w:szCs w:val="24"/>
        </w:rPr>
        <w:t>BSD 3-Clause License</w:t>
      </w:r>
    </w:p>
    <w:p w:rsidR="003C23F3" w:rsidRDefault="003C23F3">
      <w:pPr>
        <w:spacing w:after="0"/>
        <w:rPr>
          <w:rFonts w:cs="Times New Roman"/>
          <w:szCs w:val="24"/>
        </w:rPr>
      </w:pPr>
      <w:r>
        <w:rPr>
          <w:rFonts w:cs="Times New Roman"/>
          <w:szCs w:val="24"/>
        </w:rPr>
        <w:t xml:space="preserve">Copyright (c) 2018, </w:t>
      </w:r>
      <w:proofErr w:type="spellStart"/>
      <w:r>
        <w:rPr>
          <w:rFonts w:cs="Times New Roman"/>
          <w:szCs w:val="24"/>
        </w:rPr>
        <w:t>Siaranite</w:t>
      </w:r>
      <w:proofErr w:type="spellEnd"/>
      <w:r>
        <w:rPr>
          <w:rFonts w:cs="Times New Roman"/>
          <w:szCs w:val="24"/>
        </w:rPr>
        <w:t xml:space="preserve"> Solutions</w:t>
      </w:r>
    </w:p>
    <w:p w:rsidR="003C23F3" w:rsidRDefault="003C23F3">
      <w:pPr>
        <w:spacing w:after="0"/>
        <w:rPr>
          <w:rFonts w:cs="Times New Roman"/>
          <w:szCs w:val="24"/>
        </w:rPr>
      </w:pPr>
      <w:r>
        <w:rPr>
          <w:rFonts w:cs="Times New Roman"/>
          <w:szCs w:val="24"/>
        </w:rPr>
        <w:t>All rights reserved.</w:t>
      </w:r>
    </w:p>
    <w:p w:rsidR="003C23F3" w:rsidRDefault="003C23F3">
      <w:pPr>
        <w:rPr>
          <w:rFonts w:cs="Times New Roman"/>
          <w:szCs w:val="24"/>
        </w:rPr>
      </w:pPr>
    </w:p>
    <w:p w:rsidR="003C23F3" w:rsidRDefault="003C23F3">
      <w:pPr>
        <w:spacing w:after="0"/>
        <w:rPr>
          <w:rFonts w:cs="Times New Roman"/>
          <w:szCs w:val="24"/>
        </w:rPr>
      </w:pPr>
      <w:r>
        <w:rPr>
          <w:rFonts w:cs="Times New Roman"/>
          <w:szCs w:val="24"/>
        </w:rPr>
        <w:t>Redistribution and use in source and binary forms, with or without</w:t>
      </w:r>
    </w:p>
    <w:p w:rsidR="003C23F3" w:rsidRDefault="003C23F3">
      <w:pPr>
        <w:spacing w:after="0"/>
        <w:rPr>
          <w:rFonts w:cs="Times New Roman"/>
          <w:szCs w:val="24"/>
        </w:rPr>
      </w:pPr>
      <w:proofErr w:type="gramStart"/>
      <w:r>
        <w:rPr>
          <w:rFonts w:cs="Times New Roman"/>
          <w:szCs w:val="24"/>
        </w:rPr>
        <w:t>modification</w:t>
      </w:r>
      <w:proofErr w:type="gramEnd"/>
      <w:r>
        <w:rPr>
          <w:rFonts w:cs="Times New Roman"/>
          <w:szCs w:val="24"/>
        </w:rPr>
        <w:t>, are permitted provided that the following conditions are met:</w:t>
      </w:r>
    </w:p>
    <w:p w:rsidR="003C23F3" w:rsidRDefault="003C23F3">
      <w:pPr>
        <w:rPr>
          <w:rFonts w:cs="Times New Roman"/>
          <w:szCs w:val="24"/>
        </w:rPr>
      </w:pPr>
    </w:p>
    <w:p w:rsidR="003C23F3" w:rsidRDefault="003C23F3">
      <w:pPr>
        <w:numPr>
          <w:ilvl w:val="0"/>
          <w:numId w:val="4"/>
        </w:numPr>
        <w:spacing w:after="0"/>
        <w:rPr>
          <w:rFonts w:cs="Times New Roman"/>
          <w:szCs w:val="24"/>
        </w:rPr>
      </w:pPr>
      <w:r>
        <w:rPr>
          <w:rFonts w:cs="Times New Roman"/>
          <w:szCs w:val="24"/>
        </w:rPr>
        <w:t xml:space="preserve">Redistributions of source code must retain the above copyright notice, </w:t>
      </w:r>
    </w:p>
    <w:p w:rsidR="003C23F3" w:rsidRDefault="003C23F3">
      <w:pPr>
        <w:spacing w:after="0"/>
        <w:ind w:left="1080"/>
        <w:rPr>
          <w:rFonts w:cs="Times New Roman"/>
          <w:szCs w:val="24"/>
        </w:rPr>
      </w:pPr>
      <w:proofErr w:type="gramStart"/>
      <w:r>
        <w:rPr>
          <w:rFonts w:cs="Times New Roman"/>
          <w:szCs w:val="24"/>
        </w:rPr>
        <w:t>this</w:t>
      </w:r>
      <w:proofErr w:type="gramEnd"/>
      <w:r>
        <w:rPr>
          <w:rFonts w:cs="Times New Roman"/>
          <w:szCs w:val="24"/>
        </w:rPr>
        <w:t xml:space="preserve"> list of conditions and the following disclaimer.</w:t>
      </w:r>
    </w:p>
    <w:p w:rsidR="003C23F3" w:rsidRDefault="003C23F3">
      <w:pPr>
        <w:spacing w:after="0"/>
        <w:ind w:left="1080"/>
        <w:rPr>
          <w:rFonts w:cs="Times New Roman"/>
          <w:szCs w:val="24"/>
        </w:rPr>
      </w:pPr>
    </w:p>
    <w:p w:rsidR="003C23F3" w:rsidRDefault="003C23F3">
      <w:pPr>
        <w:numPr>
          <w:ilvl w:val="0"/>
          <w:numId w:val="4"/>
        </w:numPr>
        <w:spacing w:after="0"/>
        <w:rPr>
          <w:rFonts w:cs="Times New Roman"/>
          <w:szCs w:val="24"/>
        </w:rPr>
      </w:pPr>
      <w:r>
        <w:rPr>
          <w:rFonts w:cs="Times New Roman"/>
          <w:szCs w:val="24"/>
        </w:rPr>
        <w:t>Redistributions in binary form must reproduce the above copyright notice,</w:t>
      </w:r>
    </w:p>
    <w:p w:rsidR="003C23F3" w:rsidRDefault="003C23F3">
      <w:pPr>
        <w:spacing w:after="0"/>
        <w:ind w:left="1080"/>
        <w:rPr>
          <w:rFonts w:cs="Times New Roman"/>
          <w:szCs w:val="24"/>
        </w:rPr>
      </w:pPr>
      <w:proofErr w:type="gramStart"/>
      <w:r>
        <w:rPr>
          <w:rFonts w:cs="Times New Roman"/>
          <w:szCs w:val="24"/>
        </w:rPr>
        <w:t>this</w:t>
      </w:r>
      <w:proofErr w:type="gramEnd"/>
      <w:r>
        <w:rPr>
          <w:rFonts w:cs="Times New Roman"/>
          <w:szCs w:val="24"/>
        </w:rPr>
        <w:t xml:space="preserve"> list of conditions and the following disclaimer in the documentation </w:t>
      </w:r>
    </w:p>
    <w:p w:rsidR="003C23F3" w:rsidRDefault="003C23F3">
      <w:pPr>
        <w:spacing w:after="0"/>
        <w:ind w:left="1080"/>
        <w:rPr>
          <w:rFonts w:cs="Times New Roman"/>
          <w:szCs w:val="24"/>
        </w:rPr>
      </w:pPr>
      <w:proofErr w:type="gramStart"/>
      <w:r>
        <w:rPr>
          <w:rFonts w:cs="Times New Roman"/>
          <w:szCs w:val="24"/>
        </w:rPr>
        <w:t>and/or</w:t>
      </w:r>
      <w:proofErr w:type="gramEnd"/>
      <w:r>
        <w:rPr>
          <w:rFonts w:cs="Times New Roman"/>
          <w:szCs w:val="24"/>
        </w:rPr>
        <w:t xml:space="preserve"> other materials provided with the distribution.</w:t>
      </w:r>
    </w:p>
    <w:p w:rsidR="003C23F3" w:rsidRDefault="003C23F3">
      <w:pPr>
        <w:ind w:left="1080"/>
        <w:rPr>
          <w:rFonts w:cs="Times New Roman"/>
          <w:szCs w:val="24"/>
        </w:rPr>
      </w:pPr>
    </w:p>
    <w:p w:rsidR="003C23F3" w:rsidRDefault="003C23F3">
      <w:pPr>
        <w:numPr>
          <w:ilvl w:val="0"/>
          <w:numId w:val="4"/>
        </w:numPr>
        <w:spacing w:after="0"/>
        <w:rPr>
          <w:rFonts w:cs="Times New Roman"/>
          <w:szCs w:val="24"/>
        </w:rPr>
      </w:pPr>
      <w:r>
        <w:rPr>
          <w:rFonts w:cs="Times New Roman"/>
          <w:szCs w:val="24"/>
        </w:rPr>
        <w:t xml:space="preserve">Neither the name of the copyright holder nor the names of its contributors </w:t>
      </w:r>
    </w:p>
    <w:p w:rsidR="003C23F3" w:rsidRDefault="003C23F3">
      <w:pPr>
        <w:spacing w:after="0"/>
        <w:ind w:left="1080"/>
        <w:rPr>
          <w:rFonts w:cs="Times New Roman"/>
          <w:szCs w:val="24"/>
        </w:rPr>
      </w:pPr>
      <w:proofErr w:type="gramStart"/>
      <w:r>
        <w:rPr>
          <w:rFonts w:cs="Times New Roman"/>
          <w:szCs w:val="24"/>
        </w:rPr>
        <w:t>may</w:t>
      </w:r>
      <w:proofErr w:type="gramEnd"/>
      <w:r>
        <w:rPr>
          <w:rFonts w:cs="Times New Roman"/>
          <w:szCs w:val="24"/>
        </w:rPr>
        <w:t xml:space="preserve"> be used to endorse or promote products derived from this software </w:t>
      </w:r>
    </w:p>
    <w:p w:rsidR="003C23F3" w:rsidRDefault="003C23F3">
      <w:pPr>
        <w:spacing w:after="0"/>
        <w:ind w:left="1080"/>
        <w:rPr>
          <w:rFonts w:cs="Times New Roman"/>
          <w:szCs w:val="24"/>
        </w:rPr>
      </w:pPr>
      <w:proofErr w:type="gramStart"/>
      <w:r>
        <w:rPr>
          <w:rFonts w:cs="Times New Roman"/>
          <w:szCs w:val="24"/>
        </w:rPr>
        <w:t>without</w:t>
      </w:r>
      <w:proofErr w:type="gramEnd"/>
      <w:r>
        <w:rPr>
          <w:rFonts w:cs="Times New Roman"/>
          <w:szCs w:val="24"/>
        </w:rPr>
        <w:t xml:space="preserve"> specific prior written permission.</w:t>
      </w:r>
    </w:p>
    <w:p w:rsidR="003C23F3" w:rsidRDefault="003C23F3">
      <w:pPr>
        <w:ind w:left="1080"/>
        <w:rPr>
          <w:rFonts w:cs="Times New Roman"/>
          <w:szCs w:val="24"/>
        </w:rPr>
      </w:pPr>
    </w:p>
    <w:p w:rsidR="003C23F3" w:rsidRDefault="003C23F3">
      <w:pPr>
        <w:spacing w:after="0"/>
        <w:rPr>
          <w:rFonts w:cs="Times New Roman"/>
          <w:szCs w:val="24"/>
        </w:rPr>
      </w:pPr>
      <w:r>
        <w:rPr>
          <w:rFonts w:cs="Times New Roman"/>
          <w:szCs w:val="24"/>
        </w:rPr>
        <w:t>THIS SOFTWARE IS PROVIDED BY THE COPYRIGHT HOLDERS AND CONTRIBUTORS "AS IS"</w:t>
      </w:r>
    </w:p>
    <w:p w:rsidR="003C23F3" w:rsidRDefault="003C23F3">
      <w:pPr>
        <w:spacing w:after="0"/>
        <w:rPr>
          <w:rFonts w:cs="Times New Roman"/>
          <w:szCs w:val="24"/>
        </w:rPr>
      </w:pPr>
      <w:r>
        <w:rPr>
          <w:rFonts w:cs="Times New Roman"/>
          <w:szCs w:val="24"/>
        </w:rPr>
        <w:t>AND ANY EXPRESS OR IMPLIED WARRANTIES, INCLUDING, BUT NOT LIMITED TO, THE</w:t>
      </w:r>
    </w:p>
    <w:p w:rsidR="003C23F3" w:rsidRDefault="003C23F3">
      <w:pPr>
        <w:spacing w:after="0"/>
        <w:rPr>
          <w:rFonts w:cs="Times New Roman"/>
          <w:szCs w:val="24"/>
        </w:rPr>
      </w:pPr>
      <w:r>
        <w:rPr>
          <w:rFonts w:cs="Times New Roman"/>
          <w:szCs w:val="24"/>
        </w:rPr>
        <w:t>IMPLIED WARRANTIES OF MERCHANTABILITY AND FITNESS FOR A PARTICULAR PURPOSE ARE</w:t>
      </w:r>
    </w:p>
    <w:p w:rsidR="003C23F3" w:rsidRDefault="003C23F3">
      <w:pPr>
        <w:spacing w:after="0"/>
        <w:rPr>
          <w:rFonts w:cs="Times New Roman"/>
          <w:szCs w:val="24"/>
        </w:rPr>
      </w:pPr>
      <w:r>
        <w:rPr>
          <w:rFonts w:cs="Times New Roman"/>
          <w:szCs w:val="24"/>
        </w:rPr>
        <w:t>DISCLAIMED. IN NO EVENT SHALL THE COPYRIGHT HOLDER OR CONTRIBUTORS BE LIABLE</w:t>
      </w:r>
    </w:p>
    <w:p w:rsidR="003C23F3" w:rsidRDefault="003C23F3">
      <w:pPr>
        <w:spacing w:after="0"/>
        <w:rPr>
          <w:rFonts w:cs="Times New Roman"/>
          <w:szCs w:val="24"/>
        </w:rPr>
      </w:pPr>
      <w:r>
        <w:rPr>
          <w:rFonts w:cs="Times New Roman"/>
          <w:szCs w:val="24"/>
        </w:rPr>
        <w:t>FOR ANY DIRECT, INDIRECT, INCIDENTAL, SPECIAL, EXEMPLARY, OR CONSEQUENTIAL</w:t>
      </w:r>
    </w:p>
    <w:p w:rsidR="003C23F3" w:rsidRDefault="003C23F3">
      <w:pPr>
        <w:spacing w:after="0"/>
        <w:rPr>
          <w:rFonts w:cs="Times New Roman"/>
          <w:szCs w:val="24"/>
        </w:rPr>
      </w:pPr>
      <w:r>
        <w:rPr>
          <w:rFonts w:cs="Times New Roman"/>
          <w:szCs w:val="24"/>
        </w:rPr>
        <w:t>DAMAGES (INCLUDING, BUT NOT LIMITED TO, PROCUREMENT OF SUBSTITUTE GOODS OR</w:t>
      </w:r>
    </w:p>
    <w:p w:rsidR="003C23F3" w:rsidRDefault="003C23F3">
      <w:pPr>
        <w:spacing w:after="0"/>
        <w:rPr>
          <w:rFonts w:cs="Times New Roman"/>
          <w:szCs w:val="24"/>
        </w:rPr>
      </w:pPr>
      <w:r>
        <w:rPr>
          <w:rFonts w:cs="Times New Roman"/>
          <w:szCs w:val="24"/>
        </w:rPr>
        <w:t>SERVICES; LOSS OF USE, DATA, OR PROFITS; OR BUSINESS INTERRUPTION) HOWEVER</w:t>
      </w:r>
    </w:p>
    <w:p w:rsidR="003C23F3" w:rsidRDefault="003C23F3">
      <w:pPr>
        <w:spacing w:after="0"/>
        <w:rPr>
          <w:rFonts w:cs="Times New Roman"/>
          <w:szCs w:val="24"/>
        </w:rPr>
      </w:pPr>
      <w:r>
        <w:rPr>
          <w:rFonts w:cs="Times New Roman"/>
          <w:szCs w:val="24"/>
        </w:rPr>
        <w:t>CAUSED AND ON ANY THEORY OF LIABILITY, WHETHER IN CONTRACT, STRICT LIABILITY,</w:t>
      </w:r>
    </w:p>
    <w:p w:rsidR="003C23F3" w:rsidRDefault="003C23F3">
      <w:pPr>
        <w:spacing w:after="0"/>
        <w:rPr>
          <w:rFonts w:cs="Times New Roman"/>
          <w:szCs w:val="24"/>
        </w:rPr>
      </w:pPr>
      <w:r>
        <w:rPr>
          <w:rFonts w:cs="Times New Roman"/>
          <w:szCs w:val="24"/>
        </w:rPr>
        <w:t>OR TORT (INCLUDING NEGLIGENCE OR OTHERWISE) ARISING IN ANY WAY OUT OF THE USE</w:t>
      </w:r>
    </w:p>
    <w:p w:rsidR="003C23F3" w:rsidRDefault="003C23F3">
      <w:pPr>
        <w:spacing w:after="0"/>
        <w:rPr>
          <w:rFonts w:cs="Times New Roman"/>
          <w:szCs w:val="24"/>
        </w:rPr>
      </w:pPr>
      <w:r>
        <w:rPr>
          <w:rFonts w:cs="Times New Roman"/>
          <w:szCs w:val="24"/>
        </w:rPr>
        <w:t>OF THIS SOFTWARE, EVEN IF ADVISED OF THE POSSIBILITY OF SUCH DAMAGE.</w:t>
      </w:r>
    </w:p>
    <w:sectPr w:rsidR="003C23F3">
      <w:headerReference w:type="default" r:id="rId7"/>
      <w:type w:val="continuous"/>
      <w:pgSz w:w="11906" w:h="16838"/>
      <w:pgMar w:top="720" w:right="720" w:bottom="720" w:left="720" w:header="720" w:footer="720" w:gutter="0"/>
      <w:cols w:space="720"/>
      <w:formProt w:val="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23F3" w:rsidRDefault="003C23F3">
      <w:pPr>
        <w:spacing w:after="0" w:line="240" w:lineRule="auto"/>
      </w:pPr>
      <w:r>
        <w:separator/>
      </w:r>
    </w:p>
  </w:endnote>
  <w:endnote w:type="continuationSeparator" w:id="0">
    <w:p w:rsidR="003C23F3" w:rsidRDefault="003C2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altName w:val="Arial Unicode MS"/>
    <w:panose1 w:val="00000000000000000000"/>
    <w:charset w:val="02"/>
    <w:family w:val="auto"/>
    <w:notTrueType/>
    <w:pitch w:val="default"/>
  </w:font>
  <w:font w:name="Liberation Sans">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23F3" w:rsidRDefault="003C23F3">
      <w:r>
        <w:rPr>
          <w:rFonts w:cs="Times New Roman"/>
          <w:color w:val="auto"/>
          <w:kern w:val="0"/>
          <w:sz w:val="24"/>
          <w:szCs w:val="24"/>
          <w:lang w:bidi="ar-SA"/>
        </w:rPr>
        <w:separator/>
      </w:r>
    </w:p>
  </w:footnote>
  <w:footnote w:type="continuationSeparator" w:id="0">
    <w:p w:rsidR="003C23F3" w:rsidRDefault="003C23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3F3" w:rsidRDefault="003C23F3">
    <w:pPr>
      <w:pStyle w:val="Pennyn"/>
      <w:jc w:val="center"/>
    </w:pPr>
    <w:proofErr w:type="spellStart"/>
    <w:r>
      <w:t>Siaranite</w:t>
    </w:r>
    <w:proofErr w:type="spellEnd"/>
    <w:r>
      <w:t xml:space="preserve"> Solutions</w:t>
    </w:r>
    <w:r>
      <w:tab/>
    </w:r>
    <w:r>
      <w:tab/>
      <w:t>SDFS Specification Version 1.0.0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rPr>
        <w:rFonts w:cs="Times New Roman"/>
      </w:rPr>
    </w:lvl>
    <w:lvl w:ilvl="1">
      <w:start w:val="1"/>
      <w:numFmt w:val="none"/>
      <w:suff w:val="nothing"/>
      <w:lvlText w:val=""/>
      <w:lvlJc w:val="left"/>
      <w:rPr>
        <w:rFonts w:cs="Times New Roman"/>
      </w:rPr>
    </w:lvl>
    <w:lvl w:ilvl="2">
      <w:start w:val="1"/>
      <w:numFmt w:val="none"/>
      <w:suff w:val="nothing"/>
      <w:lvlText w:val=""/>
      <w:lvlJc w:val="left"/>
      <w:rPr>
        <w:rFonts w:cs="Times New Roman"/>
      </w:rPr>
    </w:lvl>
    <w:lvl w:ilvl="3">
      <w:start w:val="1"/>
      <w:numFmt w:val="none"/>
      <w:suff w:val="nothing"/>
      <w:lvlText w:val=""/>
      <w:lvlJc w:val="left"/>
      <w:rPr>
        <w:rFonts w:cs="Times New Roman"/>
      </w:rPr>
    </w:lvl>
    <w:lvl w:ilvl="4">
      <w:start w:val="1"/>
      <w:numFmt w:val="none"/>
      <w:suff w:val="nothing"/>
      <w:lvlText w:val=""/>
      <w:lvlJc w:val="left"/>
      <w:rPr>
        <w:rFonts w:cs="Times New Roman"/>
      </w:rPr>
    </w:lvl>
    <w:lvl w:ilvl="5">
      <w:start w:val="1"/>
      <w:numFmt w:val="none"/>
      <w:suff w:val="nothing"/>
      <w:lvlText w:val=""/>
      <w:lvlJc w:val="left"/>
      <w:rPr>
        <w:rFonts w:cs="Times New Roman"/>
      </w:rPr>
    </w:lvl>
    <w:lvl w:ilvl="6">
      <w:start w:val="1"/>
      <w:numFmt w:val="none"/>
      <w:suff w:val="nothing"/>
      <w:lvlText w:val=""/>
      <w:lvlJc w:val="left"/>
      <w:rPr>
        <w:rFonts w:cs="Times New Roman"/>
      </w:rPr>
    </w:lvl>
    <w:lvl w:ilvl="7">
      <w:start w:val="1"/>
      <w:numFmt w:val="none"/>
      <w:suff w:val="nothing"/>
      <w:lvlText w:val=""/>
      <w:lvlJc w:val="left"/>
      <w:rPr>
        <w:rFonts w:cs="Times New Roman"/>
      </w:rPr>
    </w:lvl>
    <w:lvl w:ilvl="8">
      <w:start w:val="1"/>
      <w:numFmt w:val="none"/>
      <w:suff w:val="nothing"/>
      <w:lvlText w:val=""/>
      <w:lvlJc w:val="left"/>
      <w:rPr>
        <w:rFonts w:cs="Times New Roman"/>
      </w:rPr>
    </w:lvl>
  </w:abstractNum>
  <w:abstractNum w:abstractNumId="1" w15:restartNumberingAfterBreak="0">
    <w:nsid w:val="00000002"/>
    <w:multiLevelType w:val="multilevel"/>
    <w:tmpl w:val="88F0EDCC"/>
    <w:lvl w:ilvl="0">
      <w:start w:val="1"/>
      <w:numFmt w:val="bullet"/>
      <w:lvlText w:val=""/>
      <w:lvlJc w:val="left"/>
      <w:pPr>
        <w:ind w:left="720" w:hanging="360"/>
      </w:pPr>
      <w:rPr>
        <w:rFonts w:ascii="Symbol" w:hAnsi="Symbol" w:hint="default"/>
      </w:rPr>
    </w:lvl>
    <w:lvl w:ilvl="1">
      <w:numFmt w:val="bullet"/>
      <w:lvlText w:val="o"/>
      <w:lvlJc w:val="left"/>
      <w:pPr>
        <w:ind w:left="1440" w:hanging="360"/>
      </w:pPr>
      <w:rPr>
        <w:rFonts w:ascii="Calibri" w:hAnsi="Calibri"/>
      </w:rPr>
    </w:lvl>
    <w:lvl w:ilvl="2">
      <w:numFmt w:val="bullet"/>
      <w:lvlText w:val=""/>
      <w:lvlJc w:val="left"/>
      <w:pPr>
        <w:ind w:left="2160" w:hanging="360"/>
      </w:pPr>
      <w:rPr>
        <w:rFonts w:ascii="Calibri" w:hAnsi="Calibri"/>
      </w:rPr>
    </w:lvl>
    <w:lvl w:ilvl="3">
      <w:numFmt w:val="bullet"/>
      <w:lvlText w:val=""/>
      <w:lvlJc w:val="left"/>
      <w:pPr>
        <w:ind w:left="2880" w:hanging="360"/>
      </w:pPr>
      <w:rPr>
        <w:rFonts w:ascii="Calibri" w:hAnsi="Calibri"/>
      </w:rPr>
    </w:lvl>
    <w:lvl w:ilvl="4">
      <w:numFmt w:val="bullet"/>
      <w:lvlText w:val="o"/>
      <w:lvlJc w:val="left"/>
      <w:pPr>
        <w:ind w:left="3600" w:hanging="360"/>
      </w:pPr>
      <w:rPr>
        <w:rFonts w:ascii="Calibri" w:hAnsi="Calibri"/>
      </w:rPr>
    </w:lvl>
    <w:lvl w:ilvl="5">
      <w:numFmt w:val="bullet"/>
      <w:lvlText w:val=""/>
      <w:lvlJc w:val="left"/>
      <w:pPr>
        <w:ind w:left="4320" w:hanging="360"/>
      </w:pPr>
      <w:rPr>
        <w:rFonts w:ascii="Calibri" w:hAnsi="Calibri"/>
      </w:rPr>
    </w:lvl>
    <w:lvl w:ilvl="6">
      <w:numFmt w:val="bullet"/>
      <w:lvlText w:val=""/>
      <w:lvlJc w:val="left"/>
      <w:pPr>
        <w:ind w:left="5040" w:hanging="360"/>
      </w:pPr>
      <w:rPr>
        <w:rFonts w:ascii="Calibri" w:hAnsi="Calibri"/>
      </w:rPr>
    </w:lvl>
    <w:lvl w:ilvl="7">
      <w:numFmt w:val="bullet"/>
      <w:lvlText w:val="o"/>
      <w:lvlJc w:val="left"/>
      <w:pPr>
        <w:ind w:left="5760" w:hanging="360"/>
      </w:pPr>
      <w:rPr>
        <w:rFonts w:ascii="Calibri" w:hAnsi="Calibri"/>
      </w:rPr>
    </w:lvl>
    <w:lvl w:ilvl="8">
      <w:numFmt w:val="bullet"/>
      <w:lvlText w:val=""/>
      <w:lvlJc w:val="left"/>
      <w:pPr>
        <w:ind w:left="6480" w:hanging="360"/>
      </w:pPr>
      <w:rPr>
        <w:rFonts w:ascii="Calibri" w:hAnsi="Calibri"/>
      </w:rPr>
    </w:lvl>
  </w:abstractNum>
  <w:abstractNum w:abstractNumId="2" w15:restartNumberingAfterBreak="0">
    <w:nsid w:val="00000003"/>
    <w:multiLevelType w:val="multilevel"/>
    <w:tmpl w:val="33742F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alibri" w:hAnsi="Calibri"/>
      </w:rPr>
    </w:lvl>
    <w:lvl w:ilvl="2">
      <w:start w:val="1"/>
      <w:numFmt w:val="bullet"/>
      <w:lvlText w:val=""/>
      <w:lvlJc w:val="left"/>
      <w:pPr>
        <w:ind w:left="2160" w:hanging="360"/>
      </w:pPr>
      <w:rPr>
        <w:rFonts w:ascii="Calibri" w:hAnsi="Calibri"/>
      </w:rPr>
    </w:lvl>
    <w:lvl w:ilvl="3">
      <w:start w:val="1"/>
      <w:numFmt w:val="bullet"/>
      <w:lvlText w:val=""/>
      <w:lvlJc w:val="left"/>
      <w:pPr>
        <w:ind w:left="2880" w:hanging="360"/>
      </w:pPr>
      <w:rPr>
        <w:rFonts w:ascii="Calibri" w:hAnsi="Calibri"/>
      </w:rPr>
    </w:lvl>
    <w:lvl w:ilvl="4">
      <w:start w:val="1"/>
      <w:numFmt w:val="bullet"/>
      <w:lvlText w:val="o"/>
      <w:lvlJc w:val="left"/>
      <w:pPr>
        <w:ind w:left="3600" w:hanging="360"/>
      </w:pPr>
      <w:rPr>
        <w:rFonts w:ascii="Calibri" w:hAnsi="Calibri"/>
      </w:rPr>
    </w:lvl>
    <w:lvl w:ilvl="5">
      <w:start w:val="1"/>
      <w:numFmt w:val="bullet"/>
      <w:lvlText w:val=""/>
      <w:lvlJc w:val="left"/>
      <w:pPr>
        <w:ind w:left="4320" w:hanging="360"/>
      </w:pPr>
      <w:rPr>
        <w:rFonts w:ascii="Calibri" w:hAnsi="Calibri"/>
      </w:rPr>
    </w:lvl>
    <w:lvl w:ilvl="6">
      <w:start w:val="1"/>
      <w:numFmt w:val="bullet"/>
      <w:lvlText w:val=""/>
      <w:lvlJc w:val="left"/>
      <w:pPr>
        <w:ind w:left="5040" w:hanging="360"/>
      </w:pPr>
      <w:rPr>
        <w:rFonts w:ascii="Calibri" w:hAnsi="Calibri"/>
      </w:rPr>
    </w:lvl>
    <w:lvl w:ilvl="7">
      <w:start w:val="1"/>
      <w:numFmt w:val="bullet"/>
      <w:lvlText w:val="o"/>
      <w:lvlJc w:val="left"/>
      <w:pPr>
        <w:ind w:left="5760" w:hanging="360"/>
      </w:pPr>
      <w:rPr>
        <w:rFonts w:ascii="Calibri" w:hAnsi="Calibri"/>
      </w:rPr>
    </w:lvl>
    <w:lvl w:ilvl="8">
      <w:start w:val="1"/>
      <w:numFmt w:val="bullet"/>
      <w:lvlText w:val=""/>
      <w:lvlJc w:val="left"/>
      <w:pPr>
        <w:ind w:left="6480" w:hanging="360"/>
      </w:pPr>
      <w:rPr>
        <w:rFonts w:ascii="Calibri" w:hAnsi="Calibri"/>
      </w:rPr>
    </w:lvl>
  </w:abstractNum>
  <w:abstractNum w:abstractNumId="3" w15:restartNumberingAfterBreak="0">
    <w:nsid w:val="00000004"/>
    <w:multiLevelType w:val="multilevel"/>
    <w:tmpl w:val="00000004"/>
    <w:lvl w:ilvl="0">
      <w:start w:val="1"/>
      <w:numFmt w:val="bullet"/>
      <w:lvlText w:val="•"/>
      <w:lvlJc w:val="left"/>
      <w:pPr>
        <w:ind w:left="1080" w:hanging="360"/>
      </w:pPr>
      <w:rPr>
        <w:rFonts w:ascii="OpenSymbol" w:eastAsia="Times New Roman" w:hAnsi="OpenSymbol"/>
      </w:rPr>
    </w:lvl>
    <w:lvl w:ilvl="1">
      <w:start w:val="1"/>
      <w:numFmt w:val="bullet"/>
      <w:lvlText w:val="◦"/>
      <w:lvlJc w:val="left"/>
      <w:pPr>
        <w:ind w:left="1440" w:hanging="360"/>
      </w:pPr>
      <w:rPr>
        <w:rFonts w:ascii="OpenSymbol" w:eastAsia="Times New Roman" w:hAnsi="OpenSymbol"/>
      </w:rPr>
    </w:lvl>
    <w:lvl w:ilvl="2">
      <w:start w:val="1"/>
      <w:numFmt w:val="bullet"/>
      <w:lvlText w:val="▪"/>
      <w:lvlJc w:val="left"/>
      <w:pPr>
        <w:ind w:left="1800" w:hanging="360"/>
      </w:pPr>
      <w:rPr>
        <w:rFonts w:ascii="OpenSymbol" w:eastAsia="Times New Roman" w:hAnsi="OpenSymbol"/>
      </w:rPr>
    </w:lvl>
    <w:lvl w:ilvl="3">
      <w:start w:val="1"/>
      <w:numFmt w:val="bullet"/>
      <w:lvlText w:val="•"/>
      <w:lvlJc w:val="left"/>
      <w:pPr>
        <w:ind w:left="2160" w:hanging="360"/>
      </w:pPr>
      <w:rPr>
        <w:rFonts w:ascii="OpenSymbol" w:eastAsia="Times New Roman" w:hAnsi="OpenSymbol"/>
      </w:rPr>
    </w:lvl>
    <w:lvl w:ilvl="4">
      <w:start w:val="1"/>
      <w:numFmt w:val="bullet"/>
      <w:lvlText w:val="◦"/>
      <w:lvlJc w:val="left"/>
      <w:pPr>
        <w:ind w:left="2520" w:hanging="360"/>
      </w:pPr>
      <w:rPr>
        <w:rFonts w:ascii="OpenSymbol" w:eastAsia="Times New Roman" w:hAnsi="OpenSymbol"/>
      </w:rPr>
    </w:lvl>
    <w:lvl w:ilvl="5">
      <w:start w:val="1"/>
      <w:numFmt w:val="bullet"/>
      <w:lvlText w:val="▪"/>
      <w:lvlJc w:val="left"/>
      <w:pPr>
        <w:ind w:left="2880" w:hanging="360"/>
      </w:pPr>
      <w:rPr>
        <w:rFonts w:ascii="OpenSymbol" w:eastAsia="Times New Roman" w:hAnsi="OpenSymbol"/>
      </w:rPr>
    </w:lvl>
    <w:lvl w:ilvl="6">
      <w:start w:val="1"/>
      <w:numFmt w:val="bullet"/>
      <w:lvlText w:val="•"/>
      <w:lvlJc w:val="left"/>
      <w:pPr>
        <w:ind w:left="3240" w:hanging="360"/>
      </w:pPr>
      <w:rPr>
        <w:rFonts w:ascii="OpenSymbol" w:eastAsia="Times New Roman" w:hAnsi="OpenSymbol"/>
      </w:rPr>
    </w:lvl>
    <w:lvl w:ilvl="7">
      <w:start w:val="1"/>
      <w:numFmt w:val="bullet"/>
      <w:lvlText w:val="◦"/>
      <w:lvlJc w:val="left"/>
      <w:pPr>
        <w:ind w:left="3600" w:hanging="360"/>
      </w:pPr>
      <w:rPr>
        <w:rFonts w:ascii="OpenSymbol" w:eastAsia="Times New Roman" w:hAnsi="OpenSymbol"/>
      </w:rPr>
    </w:lvl>
    <w:lvl w:ilvl="8">
      <w:start w:val="1"/>
      <w:numFmt w:val="bullet"/>
      <w:lvlText w:val="▪"/>
      <w:lvlJc w:val="left"/>
      <w:pPr>
        <w:ind w:left="3960" w:hanging="360"/>
      </w:pPr>
      <w:rPr>
        <w:rFonts w:ascii="OpenSymbol" w:eastAsia="Times New Roman" w:hAnsi="OpenSymbol"/>
      </w:rPr>
    </w:lvl>
  </w:abstractNum>
  <w:abstractNum w:abstractNumId="4" w15:restartNumberingAfterBreak="0">
    <w:nsid w:val="00000005"/>
    <w:multiLevelType w:val="multilevel"/>
    <w:tmpl w:val="00000005"/>
    <w:lvl w:ilvl="0">
      <w:start w:val="1"/>
      <w:numFmt w:val="bullet"/>
      <w:lvlText w:val="•"/>
      <w:lvlJc w:val="left"/>
      <w:pPr>
        <w:ind w:left="1440" w:hanging="360"/>
      </w:pPr>
      <w:rPr>
        <w:rFonts w:ascii="OpenSymbol" w:eastAsia="Times New Roman" w:hAnsi="OpenSymbol"/>
      </w:rPr>
    </w:lvl>
    <w:lvl w:ilvl="1">
      <w:start w:val="1"/>
      <w:numFmt w:val="bullet"/>
      <w:lvlText w:val="◦"/>
      <w:lvlJc w:val="left"/>
      <w:pPr>
        <w:ind w:left="1800" w:hanging="360"/>
      </w:pPr>
      <w:rPr>
        <w:rFonts w:ascii="OpenSymbol" w:eastAsia="Times New Roman" w:hAnsi="OpenSymbol"/>
      </w:rPr>
    </w:lvl>
    <w:lvl w:ilvl="2">
      <w:start w:val="1"/>
      <w:numFmt w:val="bullet"/>
      <w:lvlText w:val="▪"/>
      <w:lvlJc w:val="left"/>
      <w:pPr>
        <w:ind w:left="2160" w:hanging="360"/>
      </w:pPr>
      <w:rPr>
        <w:rFonts w:ascii="OpenSymbol" w:eastAsia="Times New Roman" w:hAnsi="OpenSymbol"/>
      </w:rPr>
    </w:lvl>
    <w:lvl w:ilvl="3">
      <w:start w:val="1"/>
      <w:numFmt w:val="bullet"/>
      <w:lvlText w:val="•"/>
      <w:lvlJc w:val="left"/>
      <w:pPr>
        <w:ind w:left="2520" w:hanging="360"/>
      </w:pPr>
      <w:rPr>
        <w:rFonts w:ascii="OpenSymbol" w:eastAsia="Times New Roman" w:hAnsi="OpenSymbol"/>
      </w:rPr>
    </w:lvl>
    <w:lvl w:ilvl="4">
      <w:start w:val="1"/>
      <w:numFmt w:val="bullet"/>
      <w:lvlText w:val="◦"/>
      <w:lvlJc w:val="left"/>
      <w:pPr>
        <w:ind w:left="2880" w:hanging="360"/>
      </w:pPr>
      <w:rPr>
        <w:rFonts w:ascii="OpenSymbol" w:eastAsia="Times New Roman" w:hAnsi="OpenSymbol"/>
      </w:rPr>
    </w:lvl>
    <w:lvl w:ilvl="5">
      <w:start w:val="1"/>
      <w:numFmt w:val="bullet"/>
      <w:lvlText w:val="▪"/>
      <w:lvlJc w:val="left"/>
      <w:pPr>
        <w:ind w:left="3240" w:hanging="360"/>
      </w:pPr>
      <w:rPr>
        <w:rFonts w:ascii="OpenSymbol" w:eastAsia="Times New Roman" w:hAnsi="OpenSymbol"/>
      </w:rPr>
    </w:lvl>
    <w:lvl w:ilvl="6">
      <w:start w:val="1"/>
      <w:numFmt w:val="bullet"/>
      <w:lvlText w:val="•"/>
      <w:lvlJc w:val="left"/>
      <w:pPr>
        <w:ind w:left="3600" w:hanging="360"/>
      </w:pPr>
      <w:rPr>
        <w:rFonts w:ascii="OpenSymbol" w:eastAsia="Times New Roman" w:hAnsi="OpenSymbol"/>
      </w:rPr>
    </w:lvl>
    <w:lvl w:ilvl="7">
      <w:start w:val="1"/>
      <w:numFmt w:val="bullet"/>
      <w:lvlText w:val="◦"/>
      <w:lvlJc w:val="left"/>
      <w:pPr>
        <w:ind w:left="3960" w:hanging="360"/>
      </w:pPr>
      <w:rPr>
        <w:rFonts w:ascii="OpenSymbol" w:eastAsia="Times New Roman" w:hAnsi="OpenSymbol"/>
      </w:rPr>
    </w:lvl>
    <w:lvl w:ilvl="8">
      <w:start w:val="1"/>
      <w:numFmt w:val="bullet"/>
      <w:lvlText w:val="▪"/>
      <w:lvlJc w:val="left"/>
      <w:pPr>
        <w:ind w:left="4320" w:hanging="360"/>
      </w:pPr>
      <w:rPr>
        <w:rFonts w:ascii="OpenSymbol" w:eastAsia="Times New Roman" w:hAnsi="OpenSymbol"/>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4D8"/>
    <w:rsid w:val="000334D8"/>
    <w:rsid w:val="000A0890"/>
    <w:rsid w:val="003C23F3"/>
    <w:rsid w:val="003C4572"/>
    <w:rsid w:val="0096651F"/>
    <w:rsid w:val="00A2281A"/>
    <w:rsid w:val="00A93B07"/>
    <w:rsid w:val="00BB18BC"/>
    <w:rsid w:val="00DB2865"/>
    <w:rsid w:val="00EF7C3F"/>
    <w:rsid w:val="00F813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6CBA4A"/>
  <w14:defaultImageDpi w14:val="0"/>
  <w15:docId w15:val="{8D84F230-414C-40B1-95A2-B0977F134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autoSpaceDE w:val="0"/>
      <w:autoSpaceDN w:val="0"/>
      <w:adjustRightInd w:val="0"/>
      <w:spacing w:line="252" w:lineRule="auto"/>
      <w:textAlignment w:val="baseline"/>
    </w:pPr>
    <w:rPr>
      <w:rFonts w:ascii="Calibri" w:hAnsi="Calibri" w:cs="Calibri"/>
      <w:color w:val="000000"/>
      <w:kern w:val="1"/>
      <w:lang w:bidi="hi-IN"/>
    </w:rPr>
  </w:style>
  <w:style w:type="paragraph" w:styleId="Heading1">
    <w:name w:val="heading 1"/>
    <w:basedOn w:val="Heading"/>
    <w:link w:val="Heading1Char"/>
    <w:uiPriority w:val="99"/>
    <w:qFormat/>
    <w:p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libri Light" w:eastAsia="Times New Roman" w:cs="Calibri Light"/>
      <w:color w:val="2F5496"/>
      <w:sz w:val="32"/>
      <w:szCs w:val="32"/>
    </w:rPr>
  </w:style>
  <w:style w:type="character" w:customStyle="1" w:styleId="Heading2Char">
    <w:name w:val="Heading 2 Char"/>
    <w:basedOn w:val="DefaultParagraphFont"/>
    <w:uiPriority w:val="99"/>
    <w:rPr>
      <w:rFonts w:ascii="Calibri Light" w:eastAsia="Times New Roman" w:cs="Calibri Light"/>
      <w:b/>
      <w:bCs/>
      <w:i/>
      <w:iCs/>
      <w:sz w:val="28"/>
      <w:szCs w:val="28"/>
      <w:lang w:val="x-none" w:eastAsia="en-US"/>
    </w:rPr>
  </w:style>
  <w:style w:type="character" w:customStyle="1" w:styleId="Heading3Char">
    <w:name w:val="Heading 3 Char"/>
    <w:basedOn w:val="DefaultParagraphFont"/>
    <w:uiPriority w:val="99"/>
    <w:rPr>
      <w:rFonts w:ascii="Calibri Light" w:eastAsia="Times New Roman" w:cs="Calibri Light"/>
      <w:b/>
      <w:bCs/>
      <w:sz w:val="26"/>
      <w:szCs w:val="26"/>
      <w:lang w:val="x-none" w:eastAsia="en-US"/>
    </w:rPr>
  </w:style>
  <w:style w:type="character" w:customStyle="1" w:styleId="TitleChar">
    <w:name w:val="Title Char"/>
    <w:basedOn w:val="DefaultParagraphFont"/>
    <w:uiPriority w:val="99"/>
    <w:rPr>
      <w:rFonts w:ascii="Calibri Light" w:eastAsia="Times New Roman" w:cs="Calibri Light"/>
      <w:color w:val="404040"/>
      <w:spacing w:val="-10"/>
      <w:kern w:val="1"/>
      <w:sz w:val="56"/>
      <w:szCs w:val="56"/>
      <w:lang w:val="en-US" w:eastAsia="x-none"/>
    </w:rPr>
  </w:style>
  <w:style w:type="character" w:customStyle="1" w:styleId="SubtitleChar">
    <w:name w:val="Subtitle Char"/>
    <w:basedOn w:val="DefaultParagraphFont"/>
    <w:uiPriority w:val="99"/>
    <w:rPr>
      <w:rFonts w:eastAsia="Times New Roman" w:cs="Times New Roman"/>
      <w:color w:val="5A5A5A"/>
      <w:spacing w:val="15"/>
    </w:rPr>
  </w:style>
  <w:style w:type="character" w:customStyle="1" w:styleId="SubtitleChar1">
    <w:name w:val="Subtitle Char1"/>
    <w:basedOn w:val="DefaultParagraphFont"/>
    <w:uiPriority w:val="99"/>
    <w:rPr>
      <w:rFonts w:ascii="Calibri Light" w:eastAsia="Times New Roman" w:cs="Calibri Light"/>
      <w:lang w:val="x-none" w:eastAsia="en-US"/>
    </w:rPr>
  </w:style>
  <w:style w:type="character" w:customStyle="1" w:styleId="TitleChar1">
    <w:name w:val="Title Char1"/>
    <w:basedOn w:val="DefaultParagraphFont"/>
    <w:uiPriority w:val="99"/>
    <w:rPr>
      <w:rFonts w:ascii="Calibri Light" w:eastAsia="Times New Roman" w:cs="Calibri Light"/>
      <w:b/>
      <w:bCs/>
      <w:kern w:val="1"/>
      <w:sz w:val="32"/>
      <w:szCs w:val="32"/>
      <w:lang w:val="x-none" w:eastAsia="en-US"/>
    </w:rPr>
  </w:style>
  <w:style w:type="character" w:customStyle="1" w:styleId="CysylltiadRhyngrwyd">
    <w:name w:val="Cysylltiad Rhyngrwyd"/>
    <w:basedOn w:val="DefaultParagraphFont"/>
    <w:uiPriority w:val="99"/>
    <w:rPr>
      <w:rFonts w:eastAsia="Times New Roman" w:cs="Times New Roman"/>
      <w:color w:val="0563C1"/>
      <w:u w:val="single"/>
    </w:rPr>
  </w:style>
  <w:style w:type="character" w:customStyle="1" w:styleId="UnresolvedMention">
    <w:name w:val="Unresolved Mention"/>
    <w:basedOn w:val="DefaultParagraphFont"/>
    <w:uiPriority w:val="99"/>
    <w:rPr>
      <w:rFonts w:eastAsia="Times New Roman" w:cs="Times New Roman"/>
      <w:color w:val="605E5C"/>
      <w:shd w:val="clear" w:color="auto" w:fill="E1DFDD"/>
    </w:rPr>
  </w:style>
  <w:style w:type="character" w:styleId="FollowedHyperlink">
    <w:name w:val="FollowedHyperlink"/>
    <w:basedOn w:val="DefaultParagraphFont"/>
    <w:uiPriority w:val="99"/>
    <w:rPr>
      <w:rFonts w:eastAsia="Times New Roman" w:cs="Times New Roman"/>
      <w:color w:val="954F72"/>
      <w:u w:val="single"/>
    </w:rPr>
  </w:style>
  <w:style w:type="character" w:customStyle="1" w:styleId="HeaderChar">
    <w:name w:val="Header Char"/>
    <w:basedOn w:val="DefaultParagraphFont"/>
    <w:uiPriority w:val="99"/>
    <w:rPr>
      <w:rFonts w:eastAsia="Times New Roman" w:cs="Times New Roman"/>
    </w:rPr>
  </w:style>
  <w:style w:type="character" w:customStyle="1" w:styleId="FooterChar">
    <w:name w:val="Footer Char"/>
    <w:basedOn w:val="DefaultParagraphFont"/>
    <w:uiPriority w:val="99"/>
    <w:rPr>
      <w:rFonts w:eastAsia="Times New Roman" w:cs="Times New Roman"/>
    </w:rPr>
  </w:style>
  <w:style w:type="character" w:customStyle="1" w:styleId="ListLabel1">
    <w:name w:val="ListLabel 1"/>
    <w:uiPriority w:val="99"/>
    <w:rPr>
      <w:rFonts w:eastAsia="Times New Roman"/>
    </w:rPr>
  </w:style>
  <w:style w:type="character" w:customStyle="1" w:styleId="ListLabel2">
    <w:name w:val="ListLabel 2"/>
    <w:uiPriority w:val="99"/>
    <w:rPr>
      <w:rFonts w:eastAsia="Times New Roman"/>
    </w:rPr>
  </w:style>
  <w:style w:type="character" w:customStyle="1" w:styleId="ListLabel3">
    <w:name w:val="ListLabel 3"/>
    <w:uiPriority w:val="99"/>
    <w:rPr>
      <w:rFonts w:eastAsia="Times New Roman"/>
    </w:rPr>
  </w:style>
  <w:style w:type="character" w:customStyle="1" w:styleId="ListLabel4">
    <w:name w:val="ListLabel 4"/>
    <w:uiPriority w:val="99"/>
    <w:rPr>
      <w:rFonts w:eastAsia="Times New Roman"/>
    </w:rPr>
  </w:style>
  <w:style w:type="character" w:customStyle="1" w:styleId="ListLabel5">
    <w:name w:val="ListLabel 5"/>
    <w:uiPriority w:val="99"/>
    <w:rPr>
      <w:rFonts w:eastAsia="Times New Roman"/>
    </w:rPr>
  </w:style>
  <w:style w:type="character" w:customStyle="1" w:styleId="ListLabel6">
    <w:name w:val="ListLabel 6"/>
    <w:uiPriority w:val="99"/>
    <w:rPr>
      <w:rFonts w:eastAsia="Times New Roman"/>
    </w:rPr>
  </w:style>
  <w:style w:type="character" w:customStyle="1" w:styleId="ListLabel7">
    <w:name w:val="ListLabel 7"/>
    <w:uiPriority w:val="99"/>
    <w:rPr>
      <w:rFonts w:eastAsia="Times New Roman"/>
    </w:rPr>
  </w:style>
  <w:style w:type="character" w:customStyle="1" w:styleId="ListLabel8">
    <w:name w:val="ListLabel 8"/>
    <w:uiPriority w:val="99"/>
    <w:rPr>
      <w:rFonts w:eastAsia="Times New Roman"/>
    </w:rPr>
  </w:style>
  <w:style w:type="character" w:customStyle="1" w:styleId="ListLabel9">
    <w:name w:val="ListLabel 9"/>
    <w:uiPriority w:val="99"/>
    <w:rPr>
      <w:rFonts w:eastAsia="Times New Roman"/>
    </w:rPr>
  </w:style>
  <w:style w:type="character" w:customStyle="1" w:styleId="ListLabel10">
    <w:name w:val="ListLabel 10"/>
    <w:uiPriority w:val="99"/>
    <w:rPr>
      <w:rFonts w:eastAsia="Times New Roman"/>
    </w:rPr>
  </w:style>
  <w:style w:type="character" w:customStyle="1" w:styleId="ListLabel11">
    <w:name w:val="ListLabel 11"/>
    <w:uiPriority w:val="99"/>
    <w:rPr>
      <w:rFonts w:eastAsia="Times New Roman"/>
    </w:rPr>
  </w:style>
  <w:style w:type="character" w:customStyle="1" w:styleId="ListLabel12">
    <w:name w:val="ListLabel 12"/>
    <w:uiPriority w:val="99"/>
    <w:rPr>
      <w:rFonts w:eastAsia="Times New Roman"/>
    </w:rPr>
  </w:style>
  <w:style w:type="character" w:customStyle="1" w:styleId="ListLabel13">
    <w:name w:val="ListLabel 13"/>
    <w:uiPriority w:val="99"/>
    <w:rPr>
      <w:rFonts w:eastAsia="Times New Roman"/>
    </w:rPr>
  </w:style>
  <w:style w:type="character" w:customStyle="1" w:styleId="ListLabel14">
    <w:name w:val="ListLabel 14"/>
    <w:uiPriority w:val="99"/>
    <w:rPr>
      <w:rFonts w:eastAsia="Times New Roman"/>
    </w:rPr>
  </w:style>
  <w:style w:type="character" w:customStyle="1" w:styleId="ListLabel15">
    <w:name w:val="ListLabel 15"/>
    <w:uiPriority w:val="99"/>
    <w:rPr>
      <w:rFonts w:eastAsia="Times New Roman"/>
    </w:rPr>
  </w:style>
  <w:style w:type="character" w:customStyle="1" w:styleId="ListLabel16">
    <w:name w:val="ListLabel 16"/>
    <w:uiPriority w:val="99"/>
    <w:rPr>
      <w:rFonts w:eastAsia="Times New Roman"/>
    </w:rPr>
  </w:style>
  <w:style w:type="character" w:customStyle="1" w:styleId="ListLabel17">
    <w:name w:val="ListLabel 17"/>
    <w:uiPriority w:val="99"/>
    <w:rPr>
      <w:rFonts w:eastAsia="Times New Roman"/>
    </w:rPr>
  </w:style>
  <w:style w:type="character" w:customStyle="1" w:styleId="ListLabel18">
    <w:name w:val="ListLabel 18"/>
    <w:uiPriority w:val="99"/>
    <w:rPr>
      <w:rFonts w:eastAsia="Times New Roman"/>
    </w:rPr>
  </w:style>
  <w:style w:type="character" w:customStyle="1" w:styleId="ListLabel19">
    <w:name w:val="ListLabel 19"/>
    <w:uiPriority w:val="99"/>
    <w:rPr>
      <w:rFonts w:eastAsia="Times New Roman"/>
    </w:rPr>
  </w:style>
  <w:style w:type="character" w:customStyle="1" w:styleId="ListLabel20">
    <w:name w:val="ListLabel 20"/>
    <w:uiPriority w:val="99"/>
    <w:rPr>
      <w:rFonts w:eastAsia="Times New Roman"/>
    </w:rPr>
  </w:style>
  <w:style w:type="character" w:customStyle="1" w:styleId="InternetLink">
    <w:name w:val="Internet Link"/>
    <w:uiPriority w:val="99"/>
    <w:rPr>
      <w:color w:val="000080"/>
      <w:u w:val="single"/>
    </w:rPr>
  </w:style>
  <w:style w:type="character" w:customStyle="1" w:styleId="HeaderChar1">
    <w:name w:val="Header Char1"/>
    <w:basedOn w:val="DefaultParagraphFont"/>
    <w:uiPriority w:val="99"/>
    <w:rPr>
      <w:rFonts w:eastAsia="Times New Roman" w:cs="Calibri"/>
      <w:kern w:val="1"/>
      <w:sz w:val="20"/>
      <w:szCs w:val="20"/>
      <w:lang w:bidi="hi-IN"/>
    </w:rPr>
  </w:style>
  <w:style w:type="character" w:customStyle="1" w:styleId="ListLabel21">
    <w:name w:val="ListLabel 21"/>
    <w:uiPriority w:val="99"/>
    <w:rPr>
      <w:rFonts w:eastAsia="Times New Roman"/>
    </w:rPr>
  </w:style>
  <w:style w:type="character" w:customStyle="1" w:styleId="ListLabel22">
    <w:name w:val="ListLabel 22"/>
    <w:uiPriority w:val="99"/>
    <w:rPr>
      <w:rFonts w:eastAsia="Times New Roman"/>
    </w:rPr>
  </w:style>
  <w:style w:type="character" w:customStyle="1" w:styleId="ListLabel23">
    <w:name w:val="ListLabel 23"/>
    <w:uiPriority w:val="99"/>
    <w:rPr>
      <w:rFonts w:eastAsia="Times New Roman"/>
    </w:rPr>
  </w:style>
  <w:style w:type="character" w:customStyle="1" w:styleId="ListLabel24">
    <w:name w:val="ListLabel 24"/>
    <w:uiPriority w:val="99"/>
    <w:rPr>
      <w:rFonts w:eastAsia="Times New Roman"/>
    </w:rPr>
  </w:style>
  <w:style w:type="character" w:customStyle="1" w:styleId="ListLabel25">
    <w:name w:val="ListLabel 25"/>
    <w:uiPriority w:val="99"/>
    <w:rPr>
      <w:rFonts w:eastAsia="Times New Roman"/>
    </w:rPr>
  </w:style>
  <w:style w:type="character" w:customStyle="1" w:styleId="ListLabel26">
    <w:name w:val="ListLabel 26"/>
    <w:uiPriority w:val="99"/>
    <w:rPr>
      <w:rFonts w:eastAsia="Times New Roman"/>
    </w:rPr>
  </w:style>
  <w:style w:type="character" w:customStyle="1" w:styleId="ListLabel27">
    <w:name w:val="ListLabel 27"/>
    <w:uiPriority w:val="99"/>
    <w:rPr>
      <w:rFonts w:eastAsia="Times New Roman"/>
    </w:rPr>
  </w:style>
  <w:style w:type="character" w:customStyle="1" w:styleId="ListLabel28">
    <w:name w:val="ListLabel 28"/>
    <w:uiPriority w:val="99"/>
    <w:rPr>
      <w:rFonts w:eastAsia="Times New Roman"/>
    </w:rPr>
  </w:style>
  <w:style w:type="character" w:customStyle="1" w:styleId="ListLabel29">
    <w:name w:val="ListLabel 29"/>
    <w:uiPriority w:val="99"/>
    <w:rPr>
      <w:rFonts w:eastAsia="Times New Roman"/>
    </w:rPr>
  </w:style>
  <w:style w:type="character" w:customStyle="1" w:styleId="ListLabel30">
    <w:name w:val="ListLabel 30"/>
    <w:uiPriority w:val="99"/>
    <w:rPr>
      <w:rFonts w:eastAsia="Times New Roman"/>
      <w:kern w:val="1"/>
    </w:rPr>
  </w:style>
  <w:style w:type="character" w:customStyle="1" w:styleId="ListLabel31">
    <w:name w:val="ListLabel 31"/>
    <w:uiPriority w:val="99"/>
    <w:rPr>
      <w:rFonts w:eastAsia="Times New Roman"/>
      <w:kern w:val="1"/>
      <w:sz w:val="22"/>
    </w:rPr>
  </w:style>
  <w:style w:type="character" w:customStyle="1" w:styleId="ListLabel32">
    <w:name w:val="ListLabel 32"/>
    <w:uiPriority w:val="99"/>
  </w:style>
  <w:style w:type="character" w:customStyle="1" w:styleId="Bullets">
    <w:name w:val="Bullets"/>
    <w:uiPriority w:val="99"/>
    <w:rPr>
      <w:rFonts w:ascii="OpenSymbol" w:eastAsia="Times New Roman"/>
    </w:rPr>
  </w:style>
  <w:style w:type="paragraph" w:customStyle="1" w:styleId="Heading">
    <w:name w:val="Heading"/>
    <w:basedOn w:val="Normal"/>
    <w:next w:val="TextBody"/>
    <w:uiPriority w:val="99"/>
    <w:pPr>
      <w:keepNext/>
      <w:spacing w:before="240" w:after="120"/>
    </w:pPr>
    <w:rPr>
      <w:rFonts w:ascii="Liberation Sans" w:eastAsia="Times New Roman" w:cs="Liberation Sans"/>
      <w:sz w:val="28"/>
      <w:szCs w:val="28"/>
      <w:lang w:bidi="ar-SA"/>
    </w:rPr>
  </w:style>
  <w:style w:type="paragraph" w:customStyle="1" w:styleId="TextBody">
    <w:name w:val="Text Body"/>
    <w:basedOn w:val="Normal"/>
    <w:uiPriority w:val="99"/>
    <w:pPr>
      <w:spacing w:after="140" w:line="276" w:lineRule="auto"/>
    </w:pPr>
    <w:rPr>
      <w:lang w:bidi="ar-SA"/>
    </w:rPr>
  </w:style>
  <w:style w:type="paragraph" w:styleId="List">
    <w:name w:val="List"/>
    <w:basedOn w:val="TextBody"/>
    <w:uiPriority w:val="99"/>
  </w:style>
  <w:style w:type="paragraph" w:styleId="Caption">
    <w:name w:val="caption"/>
    <w:basedOn w:val="Normal"/>
    <w:uiPriority w:val="99"/>
    <w:qFormat/>
    <w:pPr>
      <w:spacing w:before="120" w:after="120"/>
    </w:pPr>
    <w:rPr>
      <w:i/>
      <w:iCs/>
      <w:sz w:val="24"/>
      <w:szCs w:val="24"/>
      <w:lang w:bidi="ar-SA"/>
    </w:rPr>
  </w:style>
  <w:style w:type="paragraph" w:customStyle="1" w:styleId="Index">
    <w:name w:val="Index"/>
    <w:basedOn w:val="Normal"/>
    <w:uiPriority w:val="99"/>
    <w:rPr>
      <w:lang w:bidi="ar-SA"/>
    </w:rPr>
  </w:style>
  <w:style w:type="paragraph" w:customStyle="1" w:styleId="DocumentMap">
    <w:name w:val="DocumentMap"/>
    <w:uiPriority w:val="99"/>
    <w:pPr>
      <w:suppressAutoHyphens/>
      <w:autoSpaceDE w:val="0"/>
      <w:autoSpaceDN w:val="0"/>
      <w:adjustRightInd w:val="0"/>
      <w:spacing w:line="252" w:lineRule="auto"/>
    </w:pPr>
    <w:rPr>
      <w:rFonts w:ascii="Times New Roman" w:eastAsia="Times New Roman" w:hAnsi="Calibri"/>
      <w:color w:val="000000"/>
      <w:kern w:val="1"/>
      <w:lang w:bidi="hi-IN"/>
    </w:rPr>
  </w:style>
  <w:style w:type="paragraph" w:customStyle="1" w:styleId="Pennawd1">
    <w:name w:val="Pennawd 1"/>
    <w:basedOn w:val="Normal"/>
    <w:uiPriority w:val="99"/>
    <w:pPr>
      <w:keepNext/>
      <w:keepLines/>
      <w:spacing w:before="240"/>
    </w:pPr>
    <w:rPr>
      <w:rFonts w:ascii="Calibri Light" w:eastAsia="Times New Roman" w:cs="Calibri Light"/>
      <w:color w:val="2F5496"/>
      <w:sz w:val="32"/>
      <w:szCs w:val="32"/>
      <w:lang w:bidi="ar-SA"/>
    </w:rPr>
  </w:style>
  <w:style w:type="paragraph" w:customStyle="1" w:styleId="Pennawd2">
    <w:name w:val="Pennawd 2"/>
    <w:basedOn w:val="Normal"/>
    <w:uiPriority w:val="99"/>
    <w:pPr>
      <w:keepNext/>
      <w:spacing w:before="240" w:after="60"/>
    </w:pPr>
    <w:rPr>
      <w:rFonts w:ascii="Calibri Light" w:eastAsia="Times New Roman" w:cs="Calibri Light"/>
      <w:b/>
      <w:bCs/>
      <w:i/>
      <w:iCs/>
      <w:sz w:val="28"/>
      <w:szCs w:val="28"/>
      <w:lang w:bidi="ar-SA"/>
    </w:rPr>
  </w:style>
  <w:style w:type="paragraph" w:customStyle="1" w:styleId="Pennawd3">
    <w:name w:val="Pennawd 3"/>
    <w:basedOn w:val="Normal"/>
    <w:uiPriority w:val="99"/>
    <w:pPr>
      <w:keepNext/>
      <w:spacing w:before="240" w:after="60"/>
    </w:pPr>
    <w:rPr>
      <w:rFonts w:ascii="Calibri Light" w:eastAsia="Times New Roman" w:cs="Calibri Light"/>
      <w:b/>
      <w:bCs/>
      <w:sz w:val="26"/>
      <w:szCs w:val="26"/>
      <w:lang w:bidi="ar-SA"/>
    </w:rPr>
  </w:style>
  <w:style w:type="paragraph" w:customStyle="1" w:styleId="Pennawd">
    <w:name w:val="Pennawd"/>
    <w:basedOn w:val="Normal"/>
    <w:uiPriority w:val="99"/>
    <w:pPr>
      <w:keepNext/>
      <w:spacing w:before="240" w:after="120"/>
    </w:pPr>
    <w:rPr>
      <w:rFonts w:ascii="Liberation Sans" w:eastAsia="Times New Roman" w:cs="Liberation Sans"/>
      <w:sz w:val="28"/>
      <w:szCs w:val="28"/>
      <w:lang w:bidi="ar-SA"/>
    </w:rPr>
  </w:style>
  <w:style w:type="paragraph" w:customStyle="1" w:styleId="CorffTestun">
    <w:name w:val="Corff Testun"/>
    <w:basedOn w:val="Normal"/>
    <w:uiPriority w:val="99"/>
    <w:pPr>
      <w:spacing w:after="140" w:line="276" w:lineRule="auto"/>
    </w:pPr>
    <w:rPr>
      <w:lang w:bidi="ar-SA"/>
    </w:rPr>
  </w:style>
  <w:style w:type="paragraph" w:customStyle="1" w:styleId="Rhestr">
    <w:name w:val="Rhestr"/>
    <w:basedOn w:val="CorffTestun"/>
    <w:uiPriority w:val="99"/>
  </w:style>
  <w:style w:type="paragraph" w:customStyle="1" w:styleId="Egluryn">
    <w:name w:val="Egluryn"/>
    <w:basedOn w:val="Normal"/>
    <w:uiPriority w:val="99"/>
    <w:pPr>
      <w:spacing w:before="120" w:after="120"/>
    </w:pPr>
    <w:rPr>
      <w:i/>
      <w:iCs/>
      <w:sz w:val="24"/>
      <w:szCs w:val="24"/>
      <w:lang w:bidi="ar-SA"/>
    </w:rPr>
  </w:style>
  <w:style w:type="paragraph" w:customStyle="1" w:styleId="Mynegai">
    <w:name w:val="Mynegai"/>
    <w:basedOn w:val="Normal"/>
    <w:uiPriority w:val="99"/>
    <w:rPr>
      <w:lang w:bidi="ar-SA"/>
    </w:rPr>
  </w:style>
  <w:style w:type="paragraph" w:customStyle="1" w:styleId="Isdeitl">
    <w:name w:val="Is deitl"/>
    <w:basedOn w:val="Normal"/>
    <w:uiPriority w:val="99"/>
    <w:rPr>
      <w:color w:val="5A5A5A"/>
      <w:spacing w:val="15"/>
      <w:lang w:val="en-US" w:bidi="ar-SA"/>
    </w:rPr>
  </w:style>
  <w:style w:type="paragraph" w:customStyle="1" w:styleId="Teitl">
    <w:name w:val="Teitl"/>
    <w:basedOn w:val="Normal"/>
    <w:uiPriority w:val="99"/>
    <w:pPr>
      <w:spacing w:line="216" w:lineRule="auto"/>
    </w:pPr>
    <w:rPr>
      <w:rFonts w:ascii="Calibri Light" w:eastAsia="Times New Roman" w:cs="Calibri Light"/>
      <w:color w:val="404040"/>
      <w:spacing w:val="-10"/>
      <w:sz w:val="56"/>
      <w:szCs w:val="56"/>
      <w:lang w:val="en-US" w:bidi="ar-SA"/>
    </w:rPr>
  </w:style>
  <w:style w:type="paragraph" w:styleId="ListParagraph">
    <w:name w:val="List Paragraph"/>
    <w:basedOn w:val="Normal"/>
    <w:uiPriority w:val="99"/>
    <w:qFormat/>
    <w:pPr>
      <w:ind w:left="720"/>
    </w:pPr>
    <w:rPr>
      <w:lang w:bidi="ar-SA"/>
    </w:rPr>
  </w:style>
  <w:style w:type="paragraph" w:customStyle="1" w:styleId="Pennyn">
    <w:name w:val="Pennyn"/>
    <w:basedOn w:val="Normal"/>
    <w:uiPriority w:val="99"/>
    <w:pPr>
      <w:tabs>
        <w:tab w:val="center" w:pos="4513"/>
        <w:tab w:val="right" w:pos="9026"/>
      </w:tabs>
    </w:pPr>
    <w:rPr>
      <w:lang w:bidi="ar-SA"/>
    </w:rPr>
  </w:style>
  <w:style w:type="paragraph" w:customStyle="1" w:styleId="Troedyn">
    <w:name w:val="Troedyn"/>
    <w:basedOn w:val="Normal"/>
    <w:uiPriority w:val="99"/>
    <w:pPr>
      <w:tabs>
        <w:tab w:val="center" w:pos="4513"/>
        <w:tab w:val="right" w:pos="9026"/>
      </w:tabs>
    </w:pPr>
    <w:rPr>
      <w:lang w:bidi="ar-SA"/>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ynnwysFfr3f3fm">
    <w:name w:val="Cynnwys Ffrâ3f3fm"/>
    <w:basedOn w:val="Normal"/>
    <w:uiPriority w:val="99"/>
    <w:rPr>
      <w:lang w:bidi="ar-SA"/>
    </w:rPr>
  </w:style>
  <w:style w:type="paragraph" w:customStyle="1" w:styleId="FrameContents">
    <w:name w:val="Frame Contents"/>
    <w:basedOn w:val="Normal"/>
    <w:uiPriority w:val="99"/>
    <w:rPr>
      <w:lang w:bidi="ar-SA"/>
    </w:rPr>
  </w:style>
  <w:style w:type="paragraph" w:styleId="Header">
    <w:name w:val="header"/>
    <w:basedOn w:val="Normal"/>
    <w:link w:val="HeaderChar2"/>
    <w:uiPriority w:val="99"/>
    <w:rPr>
      <w:lang w:bidi="ar-SA"/>
    </w:rPr>
  </w:style>
  <w:style w:type="character" w:customStyle="1" w:styleId="HeaderChar2">
    <w:name w:val="Header Char2"/>
    <w:basedOn w:val="DefaultParagraphFont"/>
    <w:link w:val="Header"/>
    <w:uiPriority w:val="99"/>
    <w:semiHidden/>
    <w:locked/>
    <w:rPr>
      <w:rFonts w:ascii="Calibri" w:hAnsi="Calibri" w:cs="Mangal"/>
      <w:color w:val="000000"/>
      <w:kern w:val="1"/>
      <w:sz w:val="20"/>
      <w:szCs w:val="20"/>
      <w:lang w:bidi="hi-IN"/>
    </w:rPr>
  </w:style>
  <w:style w:type="paragraph" w:customStyle="1" w:styleId="TableContents">
    <w:name w:val="Table Contents"/>
    <w:basedOn w:val="Normal"/>
    <w:uiPriority w:val="99"/>
    <w:rPr>
      <w:lang w:bidi="ar-SA"/>
    </w:rPr>
  </w:style>
  <w:style w:type="paragraph" w:customStyle="1" w:styleId="TableHeading">
    <w:name w:val="Table Heading"/>
    <w:basedOn w:val="TableContents"/>
    <w:uiPriority w:val="99"/>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1534</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azama</dc:creator>
  <cp:keywords/>
  <dc:description/>
  <cp:lastModifiedBy>Arawn Davies</cp:lastModifiedBy>
  <cp:revision>7</cp:revision>
  <dcterms:created xsi:type="dcterms:W3CDTF">2018-12-02T14:21:00Z</dcterms:created>
  <dcterms:modified xsi:type="dcterms:W3CDTF">2018-12-04T09:52:00Z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Arawn Davies</vt:lpwstr>
  </property>
</Properties>
</file>